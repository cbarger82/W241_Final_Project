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36B7"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If the first two statements are true, is the last statement true as well? Dogs like sticks. Marvin has a stick. Marvin is a dog. </w:t>
      </w:r>
    </w:p>
    <w:p w14:paraId="59CAE06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no </w:t>
      </w:r>
    </w:p>
    <w:p w14:paraId="5710762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yes </w:t>
      </w:r>
    </w:p>
    <w:p w14:paraId="2D92D8F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uncertain</w:t>
      </w:r>
      <w:r>
        <w:rPr>
          <w:rFonts w:ascii="Helvetica Neue" w:hAnsi="Helvetica Neue" w:cs="Helvetica Neue"/>
          <w:color w:val="353535"/>
        </w:rPr>
        <w:t> </w:t>
      </w:r>
    </w:p>
    <w:p w14:paraId="759976A8" w14:textId="77777777" w:rsidR="00C830E5" w:rsidRDefault="00C830E5" w:rsidP="00C830E5">
      <w:pPr>
        <w:autoSpaceDE w:val="0"/>
        <w:autoSpaceDN w:val="0"/>
        <w:adjustRightInd w:val="0"/>
        <w:rPr>
          <w:rFonts w:ascii="Helvetica Neue" w:hAnsi="Helvetica Neue" w:cs="Helvetica Neue"/>
          <w:color w:val="353535"/>
        </w:rPr>
      </w:pPr>
    </w:p>
    <w:p w14:paraId="1B69F475"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What is the next number in the sequence? 3, 7, 15, 31, 63 </w:t>
      </w:r>
    </w:p>
    <w:p w14:paraId="4AD3F5D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94 </w:t>
      </w:r>
    </w:p>
    <w:p w14:paraId="408BCC1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126 </w:t>
      </w:r>
    </w:p>
    <w:p w14:paraId="4E21800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137 </w:t>
      </w:r>
    </w:p>
    <w:p w14:paraId="76392EB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95 </w:t>
      </w:r>
    </w:p>
    <w:p w14:paraId="0AC1CF5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127</w:t>
      </w:r>
      <w:r>
        <w:rPr>
          <w:rFonts w:ascii="Helvetica Neue" w:hAnsi="Helvetica Neue" w:cs="Helvetica Neue"/>
          <w:color w:val="353535"/>
        </w:rPr>
        <w:t> </w:t>
      </w:r>
    </w:p>
    <w:p w14:paraId="483CF522" w14:textId="77777777" w:rsidR="00C830E5" w:rsidRDefault="00C830E5" w:rsidP="00C830E5">
      <w:pPr>
        <w:autoSpaceDE w:val="0"/>
        <w:autoSpaceDN w:val="0"/>
        <w:adjustRightInd w:val="0"/>
        <w:rPr>
          <w:rFonts w:ascii="Helvetica Neue" w:hAnsi="Helvetica Neue" w:cs="Helvetica Neue"/>
          <w:color w:val="353535"/>
        </w:rPr>
      </w:pPr>
    </w:p>
    <w:p w14:paraId="6594E4BA"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REFUTED, IRREFUTABLE – Do these words: </w:t>
      </w:r>
    </w:p>
    <w:p w14:paraId="1C17A96F" w14:textId="77777777" w:rsidR="00C830E5" w:rsidRPr="001A4A99" w:rsidRDefault="00C830E5" w:rsidP="005273BF">
      <w:pPr>
        <w:numPr>
          <w:ilvl w:val="1"/>
          <w:numId w:val="25"/>
        </w:numPr>
        <w:autoSpaceDE w:val="0"/>
        <w:autoSpaceDN w:val="0"/>
        <w:adjustRightInd w:val="0"/>
        <w:rPr>
          <w:rFonts w:ascii="Helvetica Neue" w:hAnsi="Helvetica Neue" w:cs="Helvetica Neue"/>
          <w:b/>
          <w:bCs/>
          <w:i/>
          <w:iCs/>
          <w:color w:val="353535"/>
        </w:rPr>
      </w:pPr>
      <w:r>
        <w:rPr>
          <w:rFonts w:ascii="Helvetica Neue" w:hAnsi="Helvetica Neue" w:cs="Helvetica Neue"/>
          <w:color w:val="353535"/>
        </w:rPr>
        <w:t> </w:t>
      </w:r>
      <w:r w:rsidRPr="001A4A99">
        <w:rPr>
          <w:rFonts w:ascii="Helvetica Neue" w:hAnsi="Helvetica Neue" w:cs="Helvetica Neue"/>
          <w:b/>
          <w:bCs/>
          <w:i/>
          <w:iCs/>
          <w:color w:val="353535"/>
        </w:rPr>
        <w:t>Have contradicting meanings? </w:t>
      </w:r>
    </w:p>
    <w:p w14:paraId="52CBD673"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Have similar meanings? </w:t>
      </w:r>
    </w:p>
    <w:p w14:paraId="70EECC6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Mean neither the same nor the opposite? </w:t>
      </w:r>
    </w:p>
    <w:p w14:paraId="1425327D" w14:textId="5C6B2738" w:rsidR="00C830E5" w:rsidRDefault="00C830E5" w:rsidP="00C830E5">
      <w:pPr>
        <w:autoSpaceDE w:val="0"/>
        <w:autoSpaceDN w:val="0"/>
        <w:adjustRightInd w:val="0"/>
        <w:rPr>
          <w:rFonts w:ascii="Helvetica Neue" w:hAnsi="Helvetica Neue" w:cs="Helvetica Neue"/>
          <w:color w:val="353535"/>
        </w:rPr>
      </w:pPr>
    </w:p>
    <w:p w14:paraId="720EA492"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What month is five months after March? </w:t>
      </w:r>
    </w:p>
    <w:p w14:paraId="36CC79F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June </w:t>
      </w:r>
    </w:p>
    <w:p w14:paraId="5D6FB53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October </w:t>
      </w:r>
    </w:p>
    <w:p w14:paraId="21872F6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August</w:t>
      </w:r>
      <w:r>
        <w:rPr>
          <w:rFonts w:ascii="Helvetica Neue" w:hAnsi="Helvetica Neue" w:cs="Helvetica Neue"/>
          <w:color w:val="353535"/>
        </w:rPr>
        <w:t> </w:t>
      </w:r>
    </w:p>
    <w:p w14:paraId="227F106D"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December </w:t>
      </w:r>
    </w:p>
    <w:p w14:paraId="0B4E2D40" w14:textId="00D5BB4C" w:rsidR="00C830E5" w:rsidRPr="00C830E5" w:rsidRDefault="00C830E5" w:rsidP="005273BF">
      <w:pPr>
        <w:numPr>
          <w:ilvl w:val="0"/>
          <w:numId w:val="25"/>
        </w:numPr>
        <w:autoSpaceDE w:val="0"/>
        <w:autoSpaceDN w:val="0"/>
        <w:adjustRightInd w:val="0"/>
        <w:rPr>
          <w:rFonts w:ascii="Helvetica Neue" w:hAnsi="Helvetica Neue" w:cs="Helvetica Neue"/>
          <w:color w:val="353535"/>
        </w:rPr>
      </w:pPr>
      <w:r w:rsidRPr="00C830E5">
        <w:rPr>
          <w:rFonts w:ascii="Helvetica Neue" w:hAnsi="Helvetica Neue" w:cs="Helvetica Neue"/>
          <w:color w:val="353535"/>
        </w:rPr>
        <w:t>A biker travels 5 feet in 0.5 seconds. At this exact speed, how far will the biker travel in a minute? </w:t>
      </w:r>
    </w:p>
    <w:p w14:paraId="512AAAD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900 feet </w:t>
      </w:r>
    </w:p>
    <w:p w14:paraId="6CE8FBF4"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300 feet </w:t>
      </w:r>
    </w:p>
    <w:p w14:paraId="4116B787"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600 feet</w:t>
      </w:r>
      <w:r>
        <w:rPr>
          <w:rFonts w:ascii="Helvetica Neue" w:hAnsi="Helvetica Neue" w:cs="Helvetica Neue"/>
          <w:color w:val="353535"/>
        </w:rPr>
        <w:t> </w:t>
      </w:r>
    </w:p>
    <w:p w14:paraId="1F8B8180" w14:textId="016A49E4"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400 feet  </w:t>
      </w:r>
    </w:p>
    <w:p w14:paraId="65A154EA" w14:textId="77777777" w:rsidR="00C830E5" w:rsidRDefault="00C830E5" w:rsidP="00C830E5">
      <w:pPr>
        <w:autoSpaceDE w:val="0"/>
        <w:autoSpaceDN w:val="0"/>
        <w:adjustRightInd w:val="0"/>
        <w:rPr>
          <w:rFonts w:ascii="Helvetica Neue" w:hAnsi="Helvetica Neue" w:cs="Helvetica Neue"/>
          <w:color w:val="353535"/>
        </w:rPr>
      </w:pPr>
    </w:p>
    <w:p w14:paraId="45F3BB9B"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b/>
          <w:bCs/>
          <w:color w:val="353535"/>
        </w:rPr>
        <w:t> </w:t>
      </w:r>
      <w:r>
        <w:rPr>
          <w:rFonts w:ascii="Helvetica Neue" w:hAnsi="Helvetica Neue" w:cs="Helvetica Neue"/>
          <w:color w:val="353535"/>
        </w:rPr>
        <w:t xml:space="preserve">From the list below, select all of the words that could properly complete this sentence:  </w:t>
      </w:r>
      <w:r>
        <w:rPr>
          <w:rFonts w:ascii="Helvetica Neue" w:hAnsi="Helvetica Neue" w:cs="Helvetica Neue"/>
          <w:b/>
          <w:bCs/>
          <w:i/>
          <w:iCs/>
          <w:color w:val="353535"/>
        </w:rPr>
        <w:t>The car ___________ over the road.</w:t>
      </w:r>
      <w:r>
        <w:rPr>
          <w:rFonts w:ascii="Helvetica Neue" w:hAnsi="Helvetica Neue" w:cs="Helvetica Neue"/>
          <w:color w:val="353535"/>
        </w:rPr>
        <w:t> </w:t>
      </w:r>
    </w:p>
    <w:p w14:paraId="3270F45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ran</w:t>
      </w:r>
      <w:r>
        <w:rPr>
          <w:rFonts w:ascii="Helvetica Neue" w:hAnsi="Helvetica Neue" w:cs="Helvetica Neue"/>
          <w:color w:val="353535"/>
        </w:rPr>
        <w:t> </w:t>
      </w:r>
    </w:p>
    <w:p w14:paraId="3259741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runs</w:t>
      </w:r>
      <w:r>
        <w:rPr>
          <w:rFonts w:ascii="Helvetica Neue" w:hAnsi="Helvetica Neue" w:cs="Helvetica Neue"/>
          <w:color w:val="353535"/>
        </w:rPr>
        <w:t> </w:t>
      </w:r>
    </w:p>
    <w:p w14:paraId="2CC72D5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runner </w:t>
      </w:r>
    </w:p>
    <w:p w14:paraId="7023F331"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running </w:t>
      </w:r>
    </w:p>
    <w:p w14:paraId="2E3597A9" w14:textId="794391D6"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proofErr w:type="spellStart"/>
      <w:r>
        <w:rPr>
          <w:rFonts w:ascii="Helvetica Neue" w:hAnsi="Helvetica Neue" w:cs="Helvetica Neue"/>
          <w:color w:val="353535"/>
        </w:rPr>
        <w:t>runned</w:t>
      </w:r>
      <w:proofErr w:type="spellEnd"/>
      <w:r>
        <w:rPr>
          <w:rFonts w:ascii="Helvetica Neue" w:hAnsi="Helvetica Neue" w:cs="Helvetica Neue"/>
          <w:color w:val="353535"/>
        </w:rPr>
        <w:t>  </w:t>
      </w:r>
    </w:p>
    <w:p w14:paraId="303EBB93" w14:textId="77777777" w:rsidR="00C830E5" w:rsidRDefault="00C830E5" w:rsidP="00C830E5">
      <w:pPr>
        <w:autoSpaceDE w:val="0"/>
        <w:autoSpaceDN w:val="0"/>
        <w:adjustRightInd w:val="0"/>
        <w:rPr>
          <w:rFonts w:ascii="Helvetica Neue" w:hAnsi="Helvetica Neue" w:cs="Helvetica Neue"/>
          <w:color w:val="353535"/>
        </w:rPr>
      </w:pPr>
    </w:p>
    <w:p w14:paraId="590807C8"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A tandem bike means that is has __seats </w:t>
      </w:r>
    </w:p>
    <w:p w14:paraId="241F783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four </w:t>
      </w:r>
    </w:p>
    <w:p w14:paraId="6654D4A3"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one </w:t>
      </w:r>
    </w:p>
    <w:p w14:paraId="5F6E638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three </w:t>
      </w:r>
    </w:p>
    <w:p w14:paraId="28EE1F78" w14:textId="71AEC18D"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two</w:t>
      </w:r>
      <w:r>
        <w:rPr>
          <w:rFonts w:ascii="Helvetica Neue" w:hAnsi="Helvetica Neue" w:cs="Helvetica Neue"/>
          <w:color w:val="353535"/>
        </w:rPr>
        <w:t>  </w:t>
      </w:r>
      <w:r>
        <w:rPr>
          <w:rFonts w:ascii="Helvetica Neue" w:hAnsi="Helvetica Neue" w:cs="Helvetica Neue"/>
          <w:color w:val="353535"/>
        </w:rPr>
        <w:br/>
      </w:r>
    </w:p>
    <w:p w14:paraId="523A131D"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There are how many inches in 17.5 feet? </w:t>
      </w:r>
    </w:p>
    <w:p w14:paraId="18FC152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lastRenderedPageBreak/>
        <w:t> 190 </w:t>
      </w:r>
    </w:p>
    <w:p w14:paraId="19C550CB"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225 </w:t>
      </w:r>
    </w:p>
    <w:p w14:paraId="41B92F5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175 </w:t>
      </w:r>
    </w:p>
    <w:p w14:paraId="785B2F1E" w14:textId="5844458B"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210</w:t>
      </w:r>
      <w:r>
        <w:rPr>
          <w:rFonts w:ascii="Helvetica Neue" w:hAnsi="Helvetica Neue" w:cs="Helvetica Neue"/>
          <w:color w:val="353535"/>
        </w:rPr>
        <w:t>  </w:t>
      </w:r>
      <w:r>
        <w:rPr>
          <w:rFonts w:ascii="Helvetica Neue" w:hAnsi="Helvetica Neue" w:cs="Helvetica Neue"/>
          <w:color w:val="353535"/>
        </w:rPr>
        <w:br/>
      </w:r>
    </w:p>
    <w:p w14:paraId="5D2B8968"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A basketball team has eight boys and four girls on the roster. The boys average 12 points each. The team averages 136 points as a whole. How many points does each girl average? </w:t>
      </w:r>
    </w:p>
    <w:p w14:paraId="6A435031"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14 points </w:t>
      </w:r>
    </w:p>
    <w:p w14:paraId="336859D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12 points </w:t>
      </w:r>
    </w:p>
    <w:p w14:paraId="454B787A"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11 points </w:t>
      </w:r>
    </w:p>
    <w:p w14:paraId="7B59C552" w14:textId="4E2CC122"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10 points</w:t>
      </w:r>
      <w:r>
        <w:rPr>
          <w:rFonts w:ascii="Helvetica Neue" w:hAnsi="Helvetica Neue" w:cs="Helvetica Neue"/>
          <w:color w:val="353535"/>
        </w:rPr>
        <w:t>  </w:t>
      </w:r>
      <w:r>
        <w:rPr>
          <w:rFonts w:ascii="Helvetica Neue" w:hAnsi="Helvetica Neue" w:cs="Helvetica Neue"/>
          <w:color w:val="353535"/>
        </w:rPr>
        <w:br/>
      </w:r>
    </w:p>
    <w:p w14:paraId="3DF3D54C"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If the location you want to go is 270 miles away and you want to get there in 4.5 hours, at what constant speed do you need to drive? </w:t>
      </w:r>
    </w:p>
    <w:p w14:paraId="4E4A9DD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60 mph</w:t>
      </w:r>
      <w:r>
        <w:rPr>
          <w:rFonts w:ascii="Helvetica Neue" w:hAnsi="Helvetica Neue" w:cs="Helvetica Neue"/>
          <w:color w:val="353535"/>
        </w:rPr>
        <w:t> </w:t>
      </w:r>
    </w:p>
    <w:p w14:paraId="1F96747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80 mph </w:t>
      </w:r>
    </w:p>
    <w:p w14:paraId="69FF8D0A"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75 mph </w:t>
      </w:r>
    </w:p>
    <w:p w14:paraId="0BD2AA3A" w14:textId="25FA14D0"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50 mph  </w:t>
      </w:r>
      <w:r>
        <w:rPr>
          <w:rFonts w:ascii="Helvetica Neue" w:hAnsi="Helvetica Neue" w:cs="Helvetica Neue"/>
          <w:color w:val="353535"/>
        </w:rPr>
        <w:br/>
      </w:r>
    </w:p>
    <w:p w14:paraId="2BD934A2"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b/>
          <w:bCs/>
          <w:color w:val="353535"/>
        </w:rPr>
        <w:t> </w:t>
      </w:r>
      <w:r>
        <w:rPr>
          <w:rFonts w:ascii="Helvetica Neue" w:hAnsi="Helvetica Neue" w:cs="Helvetica Neue"/>
          <w:color w:val="353535"/>
        </w:rPr>
        <w:t>Select the word that doesn’t belong </w:t>
      </w:r>
    </w:p>
    <w:p w14:paraId="46C5023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kilometer </w:t>
      </w:r>
    </w:p>
    <w:p w14:paraId="0EF2F03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centimeter </w:t>
      </w:r>
    </w:p>
    <w:p w14:paraId="18F7427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meter </w:t>
      </w:r>
    </w:p>
    <w:p w14:paraId="60BD445D" w14:textId="05FD32C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inch</w:t>
      </w:r>
      <w:r>
        <w:rPr>
          <w:rFonts w:ascii="Helvetica Neue" w:hAnsi="Helvetica Neue" w:cs="Helvetica Neue"/>
          <w:color w:val="353535"/>
        </w:rPr>
        <w:t>  </w:t>
      </w:r>
      <w:r>
        <w:rPr>
          <w:rFonts w:ascii="Helvetica Neue" w:hAnsi="Helvetica Neue" w:cs="Helvetica Neue"/>
          <w:color w:val="353535"/>
        </w:rPr>
        <w:br/>
      </w:r>
    </w:p>
    <w:p w14:paraId="57F49706"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Select the item that you should not eat </w:t>
      </w:r>
    </w:p>
    <w:p w14:paraId="5D52A8F4"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desert</w:t>
      </w:r>
      <w:r>
        <w:rPr>
          <w:rFonts w:ascii="Helvetica Neue" w:hAnsi="Helvetica Neue" w:cs="Helvetica Neue"/>
          <w:color w:val="353535"/>
        </w:rPr>
        <w:t> </w:t>
      </w:r>
    </w:p>
    <w:p w14:paraId="4728886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dessert </w:t>
      </w:r>
    </w:p>
    <w:p w14:paraId="7906E47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mousse </w:t>
      </w:r>
    </w:p>
    <w:p w14:paraId="1877706A" w14:textId="5D91AD25"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flan </w:t>
      </w:r>
      <w:r>
        <w:rPr>
          <w:rFonts w:ascii="Helvetica Neue" w:hAnsi="Helvetica Neue" w:cs="Helvetica Neue"/>
          <w:color w:val="353535"/>
        </w:rPr>
        <w:br/>
      </w:r>
    </w:p>
    <w:p w14:paraId="39205B90"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61.3% equals: </w:t>
      </w:r>
    </w:p>
    <w:p w14:paraId="296580F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0.613</w:t>
      </w:r>
      <w:r>
        <w:rPr>
          <w:rFonts w:ascii="Helvetica Neue" w:hAnsi="Helvetica Neue" w:cs="Helvetica Neue"/>
          <w:color w:val="353535"/>
        </w:rPr>
        <w:t> </w:t>
      </w:r>
    </w:p>
    <w:p w14:paraId="3611AC3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6.13 </w:t>
      </w:r>
    </w:p>
    <w:p w14:paraId="5F09B3EB"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0.0613 </w:t>
      </w:r>
    </w:p>
    <w:p w14:paraId="12481FB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0.00613 </w:t>
      </w:r>
    </w:p>
    <w:p w14:paraId="73F5145B" w14:textId="38AC4EC4"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61.3  </w:t>
      </w:r>
      <w:r>
        <w:rPr>
          <w:rFonts w:ascii="Helvetica Neue" w:hAnsi="Helvetica Neue" w:cs="Helvetica Neue"/>
          <w:color w:val="353535"/>
        </w:rPr>
        <w:br/>
      </w:r>
    </w:p>
    <w:p w14:paraId="1C1ACA57"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1800 hours is what time in standard time? </w:t>
      </w:r>
    </w:p>
    <w:p w14:paraId="4AD1390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12:00 PM </w:t>
      </w:r>
    </w:p>
    <w:p w14:paraId="5784CD8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4:00 PM </w:t>
      </w:r>
    </w:p>
    <w:p w14:paraId="1CCE938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6:00 PM</w:t>
      </w:r>
      <w:r>
        <w:rPr>
          <w:rFonts w:ascii="Helvetica Neue" w:hAnsi="Helvetica Neue" w:cs="Helvetica Neue"/>
          <w:color w:val="353535"/>
        </w:rPr>
        <w:t> </w:t>
      </w:r>
    </w:p>
    <w:p w14:paraId="3BFEA52B"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8:00 PM  </w:t>
      </w:r>
    </w:p>
    <w:p w14:paraId="33133784"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Are the following two words similar, contradictory, or not related? </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C830E5" w14:paraId="34A4B5A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59514"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lastRenderedPageBreak/>
              <w:t>Aghast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74D6BE" w14:textId="77777777" w:rsidR="00C830E5" w:rsidRPr="00C830E5" w:rsidRDefault="00C830E5" w:rsidP="005273B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5EEC86" w14:textId="77777777" w:rsidR="00C830E5" w:rsidRPr="005273BF" w:rsidRDefault="00C830E5" w:rsidP="005273BF">
            <w:pPr>
              <w:autoSpaceDE w:val="0"/>
              <w:autoSpaceDN w:val="0"/>
              <w:adjustRightInd w:val="0"/>
              <w:rPr>
                <w:rFonts w:ascii="Helvetica Neue" w:hAnsi="Helvetica Neue" w:cs="Helvetica Neue"/>
                <w:color w:val="353535"/>
              </w:rPr>
            </w:pPr>
            <w:r w:rsidRPr="005273BF">
              <w:rPr>
                <w:rFonts w:ascii="Helvetica Neue" w:hAnsi="Helvetica Neue" w:cs="Helvetica Neue"/>
                <w:color w:val="353535"/>
              </w:rPr>
              <w:t>Unsurprised</w:t>
            </w:r>
          </w:p>
        </w:tc>
      </w:tr>
    </w:tbl>
    <w:p w14:paraId="2DDACEB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Similar </w:t>
      </w:r>
    </w:p>
    <w:p w14:paraId="3E39420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Contradictory</w:t>
      </w:r>
      <w:r>
        <w:rPr>
          <w:rFonts w:ascii="Helvetica Neue" w:hAnsi="Helvetica Neue" w:cs="Helvetica Neue"/>
          <w:color w:val="353535"/>
        </w:rPr>
        <w:t> </w:t>
      </w:r>
    </w:p>
    <w:p w14:paraId="35A62669" w14:textId="45568560"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Not Related </w:t>
      </w:r>
      <w:r>
        <w:rPr>
          <w:rFonts w:ascii="Helvetica Neue" w:hAnsi="Helvetica Neue" w:cs="Helvetica Neue"/>
          <w:color w:val="353535"/>
        </w:rPr>
        <w:br/>
      </w:r>
    </w:p>
    <w:p w14:paraId="421C6243"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How many of the pairs of names below are exact duplicates? </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C830E5" w14:paraId="3BB0DAD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26F31" w14:textId="77777777" w:rsidR="00C830E5" w:rsidRPr="00C830E5" w:rsidRDefault="00C830E5" w:rsidP="005273BF">
            <w:pPr>
              <w:pStyle w:val="ListParagraph"/>
              <w:autoSpaceDE w:val="0"/>
              <w:autoSpaceDN w:val="0"/>
              <w:adjustRightInd w:val="0"/>
              <w:ind w:left="1440"/>
              <w:rPr>
                <w:rFonts w:ascii="Helvetica" w:hAnsi="Helvetica" w:cs="Helvetica"/>
              </w:rPr>
            </w:pPr>
            <w:proofErr w:type="spellStart"/>
            <w:r w:rsidRPr="00C830E5">
              <w:rPr>
                <w:rFonts w:ascii="Helvetica Neue" w:hAnsi="Helvetica Neue" w:cs="Helvetica Neue"/>
                <w:color w:val="353535"/>
              </w:rPr>
              <w:t>Walmer</w:t>
            </w:r>
            <w:proofErr w:type="spellEnd"/>
            <w:r w:rsidRPr="00C830E5">
              <w:rPr>
                <w:rFonts w:ascii="Helvetica Neue" w:hAnsi="Helvetica Neue" w:cs="Helvetica Neue"/>
                <w:color w:val="353535"/>
              </w:rPr>
              <w:t>, M.C.</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A0963F" w14:textId="77777777" w:rsidR="00C830E5" w:rsidRPr="00C830E5" w:rsidRDefault="00C830E5" w:rsidP="005273BF">
            <w:pPr>
              <w:pStyle w:val="ListParagraph"/>
              <w:autoSpaceDE w:val="0"/>
              <w:autoSpaceDN w:val="0"/>
              <w:adjustRightInd w:val="0"/>
              <w:ind w:left="1440"/>
              <w:rPr>
                <w:rFonts w:ascii="Helvetica" w:hAnsi="Helvetica" w:cs="Helvetica"/>
              </w:rPr>
            </w:pPr>
            <w:proofErr w:type="spellStart"/>
            <w:r w:rsidRPr="00C830E5">
              <w:rPr>
                <w:rFonts w:ascii="Helvetica Neue" w:hAnsi="Helvetica Neue" w:cs="Helvetica Neue"/>
                <w:color w:val="353535"/>
              </w:rPr>
              <w:t>Walmer</w:t>
            </w:r>
            <w:proofErr w:type="spellEnd"/>
            <w:r w:rsidRPr="00C830E5">
              <w:rPr>
                <w:rFonts w:ascii="Helvetica Neue" w:hAnsi="Helvetica Neue" w:cs="Helvetica Neue"/>
                <w:color w:val="353535"/>
              </w:rPr>
              <w:t>, M.C.</w:t>
            </w:r>
          </w:p>
        </w:tc>
      </w:tr>
      <w:tr w:rsidR="00C830E5" w14:paraId="64E4484D"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C8F9F3"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Johnson, S.N.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299274"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Johnson, S.M.</w:t>
            </w:r>
          </w:p>
        </w:tc>
      </w:tr>
      <w:tr w:rsidR="00C830E5" w14:paraId="7D6D67C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B69BD9"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Grayson, E.F.</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85A090"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Grayson, E.F.</w:t>
            </w:r>
          </w:p>
        </w:tc>
      </w:tr>
      <w:tr w:rsidR="00C830E5" w14:paraId="45E9D24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33820D" w14:textId="77777777" w:rsidR="00C830E5" w:rsidRPr="00C830E5" w:rsidRDefault="00C830E5" w:rsidP="005273BF">
            <w:pPr>
              <w:pStyle w:val="ListParagraph"/>
              <w:autoSpaceDE w:val="0"/>
              <w:autoSpaceDN w:val="0"/>
              <w:adjustRightInd w:val="0"/>
              <w:ind w:left="1440"/>
              <w:rPr>
                <w:rFonts w:ascii="Helvetica" w:hAnsi="Helvetica" w:cs="Helvetica"/>
              </w:rPr>
            </w:pPr>
            <w:proofErr w:type="spellStart"/>
            <w:r w:rsidRPr="00C830E5">
              <w:rPr>
                <w:rFonts w:ascii="Helvetica Neue" w:hAnsi="Helvetica Neue" w:cs="Helvetica Neue"/>
                <w:color w:val="353535"/>
              </w:rPr>
              <w:t>Elbers</w:t>
            </w:r>
            <w:proofErr w:type="spellEnd"/>
            <w:r w:rsidRPr="00C830E5">
              <w:rPr>
                <w:rFonts w:ascii="Helvetica Neue" w:hAnsi="Helvetica Neue" w:cs="Helvetica Neue"/>
                <w:color w:val="353535"/>
              </w:rPr>
              <w:t>, E.L.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112C9F" w14:textId="77777777" w:rsidR="00C830E5" w:rsidRPr="00C830E5" w:rsidRDefault="00C830E5" w:rsidP="005273BF">
            <w:pPr>
              <w:pStyle w:val="ListParagraph"/>
              <w:autoSpaceDE w:val="0"/>
              <w:autoSpaceDN w:val="0"/>
              <w:adjustRightInd w:val="0"/>
              <w:ind w:left="1440"/>
              <w:rPr>
                <w:rFonts w:ascii="Helvetica" w:hAnsi="Helvetica" w:cs="Helvetica"/>
              </w:rPr>
            </w:pPr>
            <w:proofErr w:type="spellStart"/>
            <w:r w:rsidRPr="00C830E5">
              <w:rPr>
                <w:rFonts w:ascii="Helvetica Neue" w:hAnsi="Helvetica Neue" w:cs="Helvetica Neue"/>
                <w:color w:val="353535"/>
              </w:rPr>
              <w:t>Elbers</w:t>
            </w:r>
            <w:proofErr w:type="spellEnd"/>
            <w:r w:rsidRPr="00C830E5">
              <w:rPr>
                <w:rFonts w:ascii="Helvetica Neue" w:hAnsi="Helvetica Neue" w:cs="Helvetica Neue"/>
                <w:color w:val="353535"/>
              </w:rPr>
              <w:t>, E.L.</w:t>
            </w:r>
          </w:p>
        </w:tc>
      </w:tr>
      <w:tr w:rsidR="00C830E5" w14:paraId="1D96CD7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35248B" w14:textId="77777777" w:rsidR="00C830E5" w:rsidRPr="00C830E5" w:rsidRDefault="00C830E5" w:rsidP="005273BF">
            <w:pPr>
              <w:pStyle w:val="ListParagraph"/>
              <w:autoSpaceDE w:val="0"/>
              <w:autoSpaceDN w:val="0"/>
              <w:adjustRightInd w:val="0"/>
              <w:ind w:left="1440"/>
              <w:rPr>
                <w:rFonts w:ascii="Helvetica" w:hAnsi="Helvetica" w:cs="Helvetica"/>
              </w:rPr>
            </w:pPr>
            <w:proofErr w:type="spellStart"/>
            <w:r w:rsidRPr="00C830E5">
              <w:rPr>
                <w:rFonts w:ascii="Helvetica Neue" w:hAnsi="Helvetica Neue" w:cs="Helvetica Neue"/>
                <w:color w:val="353535"/>
              </w:rPr>
              <w:t>Metiva</w:t>
            </w:r>
            <w:proofErr w:type="spellEnd"/>
            <w:r w:rsidRPr="00C830E5">
              <w:rPr>
                <w:rFonts w:ascii="Helvetica Neue" w:hAnsi="Helvetica Neue" w:cs="Helvetica Neue"/>
                <w:color w:val="353535"/>
              </w:rPr>
              <w:t>, F.B.</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C7C329" w14:textId="77777777" w:rsidR="00C830E5" w:rsidRPr="00C830E5" w:rsidRDefault="00C830E5" w:rsidP="005273BF">
            <w:pPr>
              <w:pStyle w:val="ListParagraph"/>
              <w:autoSpaceDE w:val="0"/>
              <w:autoSpaceDN w:val="0"/>
              <w:adjustRightInd w:val="0"/>
              <w:ind w:left="1440"/>
              <w:rPr>
                <w:rFonts w:ascii="Helvetica Neue" w:hAnsi="Helvetica Neue" w:cs="Helvetica Neue"/>
                <w:color w:val="353535"/>
              </w:rPr>
            </w:pPr>
            <w:proofErr w:type="spellStart"/>
            <w:r w:rsidRPr="00C830E5">
              <w:rPr>
                <w:rFonts w:ascii="Helvetica Neue" w:hAnsi="Helvetica Neue" w:cs="Helvetica Neue"/>
                <w:color w:val="353535"/>
              </w:rPr>
              <w:t>Meteva</w:t>
            </w:r>
            <w:proofErr w:type="spellEnd"/>
            <w:r w:rsidRPr="00C830E5">
              <w:rPr>
                <w:rFonts w:ascii="Helvetica Neue" w:hAnsi="Helvetica Neue" w:cs="Helvetica Neue"/>
                <w:color w:val="353535"/>
              </w:rPr>
              <w:t>, F.B.</w:t>
            </w:r>
          </w:p>
        </w:tc>
      </w:tr>
    </w:tbl>
    <w:p w14:paraId="3D562D3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3</w:t>
      </w:r>
      <w:r>
        <w:rPr>
          <w:rFonts w:ascii="Helvetica Neue" w:hAnsi="Helvetica Neue" w:cs="Helvetica Neue"/>
          <w:color w:val="353535"/>
        </w:rPr>
        <w:t> </w:t>
      </w:r>
    </w:p>
    <w:p w14:paraId="2E10A983"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2 </w:t>
      </w:r>
    </w:p>
    <w:p w14:paraId="5043D1F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1 </w:t>
      </w:r>
    </w:p>
    <w:p w14:paraId="54DAE697" w14:textId="23479B5A"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w:t>
      </w:r>
      <w:r>
        <w:rPr>
          <w:rFonts w:ascii="Helvetica Neue" w:hAnsi="Helvetica Neue" w:cs="Helvetica Neue"/>
          <w:color w:val="353535"/>
        </w:rPr>
        <w:br/>
        <w:t> </w:t>
      </w:r>
    </w:p>
    <w:p w14:paraId="6CCD2457"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What is the mathematical average of the number of weeks in a year, days in a week, and the number of days in January? </w:t>
      </w:r>
    </w:p>
    <w:p w14:paraId="14F8169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29 </w:t>
      </w:r>
    </w:p>
    <w:p w14:paraId="0C886C5D"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32 </w:t>
      </w:r>
    </w:p>
    <w:p w14:paraId="68B1F1C4"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31 </w:t>
      </w:r>
    </w:p>
    <w:p w14:paraId="0D94DF1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33 </w:t>
      </w:r>
    </w:p>
    <w:p w14:paraId="233E7A7A" w14:textId="0D1F9F9E"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30</w:t>
      </w:r>
      <w:r>
        <w:rPr>
          <w:rFonts w:ascii="Helvetica Neue" w:hAnsi="Helvetica Neue" w:cs="Helvetica Neue"/>
          <w:color w:val="353535"/>
        </w:rPr>
        <w:t>  </w:t>
      </w:r>
      <w:r>
        <w:rPr>
          <w:rFonts w:ascii="Helvetica Neue" w:hAnsi="Helvetica Neue" w:cs="Helvetica Neue"/>
          <w:color w:val="353535"/>
        </w:rPr>
        <w:br/>
      </w:r>
    </w:p>
    <w:p w14:paraId="2EED51FE"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The bill is for $19.56 and you pay $50.01. How much change should you get? </w:t>
      </w:r>
    </w:p>
    <w:p w14:paraId="616F558A"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$32.98 </w:t>
      </w:r>
    </w:p>
    <w:p w14:paraId="073167ED"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$25.61 </w:t>
      </w:r>
    </w:p>
    <w:p w14:paraId="0D6CABF1"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$20.19 </w:t>
      </w:r>
    </w:p>
    <w:p w14:paraId="1D0D02E9" w14:textId="113B34A9"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$30.45</w:t>
      </w:r>
      <w:r>
        <w:rPr>
          <w:rFonts w:ascii="Helvetica Neue" w:hAnsi="Helvetica Neue" w:cs="Helvetica Neue"/>
          <w:color w:val="353535"/>
        </w:rPr>
        <w:t> </w:t>
      </w:r>
      <w:r>
        <w:rPr>
          <w:rFonts w:ascii="Helvetica Neue" w:hAnsi="Helvetica Neue" w:cs="Helvetica Neue"/>
          <w:color w:val="353535"/>
        </w:rPr>
        <w:br/>
      </w:r>
    </w:p>
    <w:p w14:paraId="17356DA1"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The hours of darkness in May are most similar to which month? </w:t>
      </w:r>
    </w:p>
    <w:p w14:paraId="77BB69D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February </w:t>
      </w:r>
    </w:p>
    <w:p w14:paraId="6BD756D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July</w:t>
      </w:r>
      <w:r>
        <w:rPr>
          <w:rFonts w:ascii="Helvetica Neue" w:hAnsi="Helvetica Neue" w:cs="Helvetica Neue"/>
          <w:color w:val="353535"/>
        </w:rPr>
        <w:t> </w:t>
      </w:r>
    </w:p>
    <w:p w14:paraId="3F2B166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November </w:t>
      </w:r>
    </w:p>
    <w:p w14:paraId="73072BFB" w14:textId="275FFD14"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October </w:t>
      </w:r>
      <w:r>
        <w:rPr>
          <w:rFonts w:ascii="Helvetica Neue" w:hAnsi="Helvetica Neue" w:cs="Helvetica Neue"/>
          <w:color w:val="353535"/>
        </w:rPr>
        <w:br/>
      </w:r>
    </w:p>
    <w:p w14:paraId="752F2FB8"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To make a dozen cookies Trish needs 1/4 cup of butter. She wants to make 9 dozen cookies. How much butter does she need? </w:t>
      </w:r>
    </w:p>
    <w:p w14:paraId="2E46A9A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 1/2 cups </w:t>
      </w:r>
    </w:p>
    <w:p w14:paraId="67E6E5E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 cups </w:t>
      </w:r>
    </w:p>
    <w:p w14:paraId="200E82E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2 1/4 cups</w:t>
      </w:r>
      <w:r>
        <w:rPr>
          <w:rFonts w:ascii="Helvetica Neue" w:hAnsi="Helvetica Neue" w:cs="Helvetica Neue"/>
          <w:color w:val="353535"/>
        </w:rPr>
        <w:t> </w:t>
      </w:r>
    </w:p>
    <w:p w14:paraId="67C14D75" w14:textId="287CBF42"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 cups </w:t>
      </w:r>
      <w:r>
        <w:rPr>
          <w:rFonts w:ascii="Helvetica Neue" w:hAnsi="Helvetica Neue" w:cs="Helvetica Neue"/>
          <w:color w:val="353535"/>
        </w:rPr>
        <w:br/>
      </w:r>
    </w:p>
    <w:p w14:paraId="7DC56468" w14:textId="77777777" w:rsidR="00C830E5" w:rsidRDefault="00C830E5" w:rsidP="005273BF">
      <w:pPr>
        <w:numPr>
          <w:ilvl w:val="0"/>
          <w:numId w:val="25"/>
        </w:numPr>
        <w:autoSpaceDE w:val="0"/>
        <w:autoSpaceDN w:val="0"/>
        <w:adjustRightInd w:val="0"/>
        <w:rPr>
          <w:rFonts w:ascii="Helvetica Neue" w:hAnsi="Helvetica Neue" w:cs="Helvetica Neue"/>
          <w:color w:val="353535"/>
        </w:rPr>
      </w:pPr>
    </w:p>
    <w:p w14:paraId="6C9CAD66" w14:textId="77777777" w:rsidR="00C830E5" w:rsidRDefault="00C830E5" w:rsidP="005273BF">
      <w:pPr>
        <w:pStyle w:val="ListParagraph"/>
        <w:autoSpaceDE w:val="0"/>
        <w:autoSpaceDN w:val="0"/>
        <w:adjustRightInd w:val="0"/>
        <w:ind w:left="1440"/>
        <w:rPr>
          <w:rFonts w:ascii="Helvetica Neue" w:hAnsi="Helvetica Neue" w:cs="Helvetica Neue"/>
          <w:color w:val="353535"/>
        </w:rPr>
      </w:pPr>
      <w:r>
        <w:rPr>
          <w:noProof/>
        </w:rPr>
        <w:lastRenderedPageBreak/>
        <w:drawing>
          <wp:inline distT="0" distB="0" distL="0" distR="0" wp14:anchorId="0AD280BB" wp14:editId="375B646B">
            <wp:extent cx="3806190" cy="27222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p>
    <w:p w14:paraId="482949D0" w14:textId="31142358" w:rsidR="00C830E5" w:rsidRPr="00C830E5" w:rsidRDefault="00C830E5" w:rsidP="005273BF">
      <w:pPr>
        <w:pStyle w:val="ListParagraph"/>
        <w:autoSpaceDE w:val="0"/>
        <w:autoSpaceDN w:val="0"/>
        <w:adjustRightInd w:val="0"/>
        <w:ind w:left="1440"/>
        <w:rPr>
          <w:rFonts w:ascii="Helvetica Neue" w:hAnsi="Helvetica Neue" w:cs="Helvetica Neue"/>
          <w:color w:val="353535"/>
        </w:rPr>
      </w:pPr>
      <w:r w:rsidRPr="00C830E5">
        <w:rPr>
          <w:rFonts w:ascii="Helvetica Neue" w:hAnsi="Helvetica Neue" w:cs="Helvetica Neue"/>
          <w:color w:val="353535"/>
        </w:rPr>
        <w:t>When folded into a solid shape, the corner “A” touches which other corner?</w:t>
      </w:r>
      <w:r w:rsidRPr="00C830E5">
        <w:rPr>
          <w:rFonts w:ascii="Helvetica Neue" w:eastAsia="MS Gothic" w:hAnsi="Helvetica Neue" w:cs="Helvetica Neue" w:hint="eastAsia"/>
          <w:color w:val="353535"/>
        </w:rPr>
        <w:t> </w:t>
      </w:r>
    </w:p>
    <w:p w14:paraId="73018CB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E</w:t>
      </w:r>
      <w:r>
        <w:rPr>
          <w:rFonts w:ascii="Helvetica Neue" w:hAnsi="Helvetica Neue" w:cs="Helvetica Neue"/>
          <w:color w:val="353535"/>
        </w:rPr>
        <w:t> </w:t>
      </w:r>
    </w:p>
    <w:p w14:paraId="1D807F1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D </w:t>
      </w:r>
    </w:p>
    <w:p w14:paraId="6598156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C </w:t>
      </w:r>
    </w:p>
    <w:p w14:paraId="167AFDC5" w14:textId="54C21C65"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B </w:t>
      </w:r>
      <w:r>
        <w:rPr>
          <w:rFonts w:ascii="Helvetica Neue" w:hAnsi="Helvetica Neue" w:cs="Helvetica Neue"/>
          <w:color w:val="353535"/>
        </w:rPr>
        <w:br/>
      </w:r>
    </w:p>
    <w:p w14:paraId="07663C1F"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How many of the six pairs of items listed below are exact duplicates? </w:t>
      </w:r>
    </w:p>
    <w:tbl>
      <w:tblPr>
        <w:tblW w:w="0" w:type="auto"/>
        <w:tblInd w:w="-118" w:type="dxa"/>
        <w:tblBorders>
          <w:top w:val="nil"/>
          <w:left w:val="nil"/>
          <w:right w:val="nil"/>
        </w:tblBorders>
        <w:tblLayout w:type="fixed"/>
        <w:tblLook w:val="0000" w:firstRow="0" w:lastRow="0" w:firstColumn="0" w:lastColumn="0" w:noHBand="0" w:noVBand="0"/>
      </w:tblPr>
      <w:tblGrid>
        <w:gridCol w:w="3528"/>
        <w:gridCol w:w="1440"/>
        <w:gridCol w:w="4415"/>
      </w:tblGrid>
      <w:tr w:rsidR="00C830E5" w14:paraId="13F02AF6" w14:textId="77777777" w:rsidTr="00A30A9C">
        <w:tblPrEx>
          <w:tblCellMar>
            <w:top w:w="0" w:type="dxa"/>
            <w:bottom w:w="0" w:type="dxa"/>
          </w:tblCellMar>
        </w:tblPrEx>
        <w:trPr>
          <w:trHeight w:val="283"/>
        </w:trPr>
        <w:tc>
          <w:tcPr>
            <w:tcW w:w="35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1D24A9"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Myron, J.T.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145877" w14:textId="77777777" w:rsidR="00C830E5" w:rsidRPr="00C830E5" w:rsidRDefault="00C830E5" w:rsidP="005273B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rPr>
            </w:pPr>
          </w:p>
        </w:tc>
        <w:tc>
          <w:tcPr>
            <w:tcW w:w="44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928474" w14:textId="77777777" w:rsidR="00C830E5" w:rsidRPr="00C830E5" w:rsidRDefault="00C830E5" w:rsidP="00A30A9C">
            <w:pPr>
              <w:pStyle w:val="ListParagraph"/>
              <w:autoSpaceDE w:val="0"/>
              <w:autoSpaceDN w:val="0"/>
              <w:adjustRightInd w:val="0"/>
              <w:ind w:left="1440"/>
              <w:rPr>
                <w:rFonts w:ascii="Helvetica" w:hAnsi="Helvetica" w:cs="Helvetica"/>
              </w:rPr>
            </w:pPr>
            <w:proofErr w:type="spellStart"/>
            <w:r w:rsidRPr="00C830E5">
              <w:rPr>
                <w:rFonts w:ascii="Helvetica Neue" w:hAnsi="Helvetica Neue" w:cs="Helvetica Neue"/>
                <w:color w:val="353535"/>
              </w:rPr>
              <w:t>Mryon</w:t>
            </w:r>
            <w:proofErr w:type="spellEnd"/>
            <w:r w:rsidRPr="00C830E5">
              <w:rPr>
                <w:rFonts w:ascii="Helvetica Neue" w:hAnsi="Helvetica Neue" w:cs="Helvetica Neue"/>
                <w:color w:val="353535"/>
              </w:rPr>
              <w:t>, J.T.</w:t>
            </w:r>
          </w:p>
        </w:tc>
      </w:tr>
      <w:tr w:rsidR="00C830E5" w14:paraId="5386D9A2" w14:textId="77777777" w:rsidTr="00A30A9C">
        <w:tblPrEx>
          <w:tblBorders>
            <w:top w:val="none" w:sz="0" w:space="0" w:color="auto"/>
          </w:tblBorders>
          <w:tblCellMar>
            <w:top w:w="0" w:type="dxa"/>
            <w:bottom w:w="0" w:type="dxa"/>
          </w:tblCellMar>
        </w:tblPrEx>
        <w:trPr>
          <w:trHeight w:val="358"/>
        </w:trPr>
        <w:tc>
          <w:tcPr>
            <w:tcW w:w="35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ACEA84"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Bitters M.M.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ADD147" w14:textId="77777777" w:rsidR="00C830E5" w:rsidRPr="00C830E5" w:rsidRDefault="00C830E5" w:rsidP="005273B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rPr>
            </w:pPr>
          </w:p>
        </w:tc>
        <w:tc>
          <w:tcPr>
            <w:tcW w:w="44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424611" w14:textId="77777777" w:rsidR="00C830E5" w:rsidRPr="00C830E5" w:rsidRDefault="00C830E5" w:rsidP="00A30A9C">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Bitters M.M</w:t>
            </w:r>
          </w:p>
        </w:tc>
      </w:tr>
      <w:tr w:rsidR="00C830E5" w14:paraId="64541AA3" w14:textId="77777777" w:rsidTr="00A30A9C">
        <w:tblPrEx>
          <w:tblBorders>
            <w:top w:val="none" w:sz="0" w:space="0" w:color="auto"/>
          </w:tblBorders>
          <w:tblCellMar>
            <w:top w:w="0" w:type="dxa"/>
            <w:bottom w:w="0" w:type="dxa"/>
          </w:tblCellMar>
        </w:tblPrEx>
        <w:trPr>
          <w:trHeight w:val="331"/>
        </w:trPr>
        <w:tc>
          <w:tcPr>
            <w:tcW w:w="35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8056C"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Aldrich, B.J.</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D4FDD1" w14:textId="77777777" w:rsidR="00C830E5" w:rsidRPr="00C830E5" w:rsidRDefault="00C830E5" w:rsidP="005273B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rPr>
            </w:pPr>
          </w:p>
        </w:tc>
        <w:tc>
          <w:tcPr>
            <w:tcW w:w="44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19FEE3" w14:textId="77777777" w:rsidR="00C830E5" w:rsidRPr="00C830E5" w:rsidRDefault="00C830E5" w:rsidP="00A30A9C">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Aldrich, B.J.</w:t>
            </w:r>
          </w:p>
        </w:tc>
      </w:tr>
      <w:tr w:rsidR="00C830E5" w14:paraId="0D54CDC8" w14:textId="77777777" w:rsidTr="00A30A9C">
        <w:tblPrEx>
          <w:tblBorders>
            <w:top w:val="none" w:sz="0" w:space="0" w:color="auto"/>
          </w:tblBorders>
          <w:tblCellMar>
            <w:top w:w="0" w:type="dxa"/>
            <w:bottom w:w="0" w:type="dxa"/>
          </w:tblCellMar>
        </w:tblPrEx>
        <w:trPr>
          <w:trHeight w:val="299"/>
        </w:trPr>
        <w:tc>
          <w:tcPr>
            <w:tcW w:w="35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8EC6B2"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Hoff, J.B.</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694838" w14:textId="77777777" w:rsidR="00C830E5" w:rsidRPr="00C830E5" w:rsidRDefault="00C830E5" w:rsidP="005273B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rPr>
            </w:pPr>
          </w:p>
        </w:tc>
        <w:tc>
          <w:tcPr>
            <w:tcW w:w="44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0476F7" w14:textId="77777777" w:rsidR="00C830E5" w:rsidRPr="00C830E5" w:rsidRDefault="00C830E5" w:rsidP="00A30A9C">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Hoff, J.P.</w:t>
            </w:r>
          </w:p>
        </w:tc>
      </w:tr>
      <w:tr w:rsidR="00C830E5" w14:paraId="567E3DF7" w14:textId="77777777" w:rsidTr="00A30A9C">
        <w:tblPrEx>
          <w:tblBorders>
            <w:top w:val="none" w:sz="0" w:space="0" w:color="auto"/>
          </w:tblBorders>
          <w:tblCellMar>
            <w:top w:w="0" w:type="dxa"/>
            <w:bottom w:w="0" w:type="dxa"/>
          </w:tblCellMar>
        </w:tblPrEx>
        <w:trPr>
          <w:trHeight w:val="286"/>
        </w:trPr>
        <w:tc>
          <w:tcPr>
            <w:tcW w:w="35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672270" w14:textId="77777777" w:rsidR="00C830E5" w:rsidRPr="00C830E5" w:rsidRDefault="00C830E5" w:rsidP="005273BF">
            <w:pPr>
              <w:pStyle w:val="ListParagraph"/>
              <w:autoSpaceDE w:val="0"/>
              <w:autoSpaceDN w:val="0"/>
              <w:adjustRightInd w:val="0"/>
              <w:ind w:left="1440"/>
              <w:rPr>
                <w:rFonts w:ascii="Helvetica" w:hAnsi="Helvetica" w:cs="Helvetica"/>
              </w:rPr>
            </w:pPr>
            <w:proofErr w:type="spellStart"/>
            <w:proofErr w:type="gramStart"/>
            <w:r w:rsidRPr="00C830E5">
              <w:rPr>
                <w:rFonts w:ascii="Helvetica Neue" w:hAnsi="Helvetica Neue" w:cs="Helvetica Neue"/>
                <w:color w:val="353535"/>
              </w:rPr>
              <w:t>Simms,G.K</w:t>
            </w:r>
            <w:proofErr w:type="spellEnd"/>
            <w:r w:rsidRPr="00C830E5">
              <w:rPr>
                <w:rFonts w:ascii="Helvetica Neue" w:hAnsi="Helvetica Neue" w:cs="Helvetica Neue"/>
                <w:color w:val="353535"/>
              </w:rPr>
              <w:t>.</w:t>
            </w:r>
            <w:proofErr w:type="gramEnd"/>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0DFAE" w14:textId="77777777" w:rsidR="00C830E5" w:rsidRPr="00C830E5" w:rsidRDefault="00C830E5" w:rsidP="005273B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rPr>
            </w:pPr>
          </w:p>
        </w:tc>
        <w:tc>
          <w:tcPr>
            <w:tcW w:w="44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B1EA82" w14:textId="77777777" w:rsidR="00C830E5" w:rsidRPr="00C830E5" w:rsidRDefault="00C830E5" w:rsidP="00A30A9C">
            <w:pPr>
              <w:pStyle w:val="ListParagraph"/>
              <w:autoSpaceDE w:val="0"/>
              <w:autoSpaceDN w:val="0"/>
              <w:adjustRightInd w:val="0"/>
              <w:ind w:left="1440"/>
              <w:rPr>
                <w:rFonts w:ascii="Helvetica" w:hAnsi="Helvetica" w:cs="Helvetica"/>
              </w:rPr>
            </w:pPr>
            <w:proofErr w:type="spellStart"/>
            <w:proofErr w:type="gramStart"/>
            <w:r w:rsidRPr="00C830E5">
              <w:rPr>
                <w:rFonts w:ascii="Helvetica Neue" w:hAnsi="Helvetica Neue" w:cs="Helvetica Neue"/>
                <w:color w:val="353535"/>
              </w:rPr>
              <w:t>Simms,C.K</w:t>
            </w:r>
            <w:proofErr w:type="spellEnd"/>
            <w:r w:rsidRPr="00C830E5">
              <w:rPr>
                <w:rFonts w:ascii="Helvetica Neue" w:hAnsi="Helvetica Neue" w:cs="Helvetica Neue"/>
                <w:color w:val="353535"/>
              </w:rPr>
              <w:t>.</w:t>
            </w:r>
            <w:proofErr w:type="gramEnd"/>
          </w:p>
        </w:tc>
      </w:tr>
      <w:tr w:rsidR="00C830E5" w14:paraId="68A765F7" w14:textId="77777777" w:rsidTr="00A30A9C">
        <w:tblPrEx>
          <w:tblCellMar>
            <w:top w:w="0" w:type="dxa"/>
            <w:bottom w:w="0" w:type="dxa"/>
          </w:tblCellMar>
        </w:tblPrEx>
        <w:trPr>
          <w:trHeight w:val="299"/>
        </w:trPr>
        <w:tc>
          <w:tcPr>
            <w:tcW w:w="35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1C042C" w14:textId="77777777" w:rsidR="00C830E5" w:rsidRPr="00C830E5" w:rsidRDefault="00C830E5" w:rsidP="005273BF">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Elvis, P.R.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D8E4DA" w14:textId="77777777" w:rsidR="00C830E5" w:rsidRPr="00C830E5" w:rsidRDefault="00C830E5" w:rsidP="005273B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rPr>
            </w:pPr>
          </w:p>
        </w:tc>
        <w:tc>
          <w:tcPr>
            <w:tcW w:w="44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D04301" w14:textId="77777777" w:rsidR="00C830E5" w:rsidRPr="00C830E5" w:rsidRDefault="00C830E5" w:rsidP="00A30A9C">
            <w:pPr>
              <w:pStyle w:val="ListParagraph"/>
              <w:autoSpaceDE w:val="0"/>
              <w:autoSpaceDN w:val="0"/>
              <w:adjustRightInd w:val="0"/>
              <w:ind w:left="1440"/>
              <w:rPr>
                <w:rFonts w:ascii="Helvetica Neue" w:hAnsi="Helvetica Neue" w:cs="Helvetica Neue"/>
                <w:color w:val="353535"/>
              </w:rPr>
            </w:pPr>
            <w:r w:rsidRPr="00C830E5">
              <w:rPr>
                <w:rFonts w:ascii="Helvetica Neue" w:hAnsi="Helvetica Neue" w:cs="Helvetica Neue"/>
                <w:color w:val="353535"/>
              </w:rPr>
              <w:t>Elvis, P.R.</w:t>
            </w:r>
          </w:p>
        </w:tc>
      </w:tr>
    </w:tbl>
    <w:p w14:paraId="78FF9529" w14:textId="20FE3F00" w:rsidR="00C830E5" w:rsidRDefault="00A30A9C"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xml:space="preserve"> </w:t>
      </w:r>
      <w:r w:rsidR="00C830E5">
        <w:rPr>
          <w:rFonts w:ascii="Helvetica Neue" w:hAnsi="Helvetica Neue" w:cs="Helvetica Neue"/>
          <w:b/>
          <w:bCs/>
          <w:i/>
          <w:iCs/>
          <w:color w:val="353535"/>
        </w:rPr>
        <w:t>2</w:t>
      </w:r>
      <w:r w:rsidR="00C830E5">
        <w:rPr>
          <w:rFonts w:ascii="Helvetica Neue" w:hAnsi="Helvetica Neue" w:cs="Helvetica Neue"/>
          <w:color w:val="353535"/>
        </w:rPr>
        <w:t> </w:t>
      </w:r>
    </w:p>
    <w:p w14:paraId="000A3D5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4 </w:t>
      </w:r>
    </w:p>
    <w:p w14:paraId="23DFAE0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5 </w:t>
      </w:r>
    </w:p>
    <w:p w14:paraId="5724660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3 </w:t>
      </w:r>
    </w:p>
    <w:p w14:paraId="2A6B5BC9" w14:textId="35C82B3B"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1 </w:t>
      </w:r>
      <w:r>
        <w:rPr>
          <w:rFonts w:ascii="Helvetica Neue" w:hAnsi="Helvetica Neue" w:cs="Helvetica Neue"/>
          <w:color w:val="353535"/>
        </w:rPr>
        <w:br/>
      </w:r>
    </w:p>
    <w:p w14:paraId="73ACF2CD"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Are the following two words similar, contradictory, or not related? </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C830E5" w14:paraId="5FFB4082"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EB98EF" w14:textId="77777777" w:rsidR="00C830E5" w:rsidRPr="00C830E5" w:rsidRDefault="00C830E5" w:rsidP="00A30A9C">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Enhance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56E969" w14:textId="77777777" w:rsidR="00C830E5" w:rsidRPr="005273BF" w:rsidRDefault="00C830E5" w:rsidP="00A30A9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4519CA" w14:textId="77777777" w:rsidR="00C830E5" w:rsidRPr="00C830E5" w:rsidRDefault="00C830E5" w:rsidP="00A30A9C">
            <w:pPr>
              <w:pStyle w:val="ListParagraph"/>
              <w:autoSpaceDE w:val="0"/>
              <w:autoSpaceDN w:val="0"/>
              <w:adjustRightInd w:val="0"/>
              <w:ind w:left="1440"/>
              <w:rPr>
                <w:rFonts w:ascii="Helvetica Neue" w:hAnsi="Helvetica Neue" w:cs="Helvetica Neue"/>
                <w:color w:val="353535"/>
              </w:rPr>
            </w:pPr>
            <w:r w:rsidRPr="00C830E5">
              <w:rPr>
                <w:rFonts w:ascii="Helvetica Neue" w:hAnsi="Helvetica Neue" w:cs="Helvetica Neue"/>
                <w:color w:val="353535"/>
              </w:rPr>
              <w:t>Entrance</w:t>
            </w:r>
          </w:p>
        </w:tc>
      </w:tr>
    </w:tbl>
    <w:p w14:paraId="44E6AB3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Similar </w:t>
      </w:r>
    </w:p>
    <w:p w14:paraId="60445891"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Contradictory </w:t>
      </w:r>
    </w:p>
    <w:p w14:paraId="390693DC" w14:textId="5B2F366C"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Not Related</w:t>
      </w:r>
      <w:r>
        <w:rPr>
          <w:rFonts w:ascii="Helvetica Neue" w:hAnsi="Helvetica Neue" w:cs="Helvetica Neue"/>
          <w:color w:val="353535"/>
        </w:rPr>
        <w:t> </w:t>
      </w:r>
      <w:r>
        <w:rPr>
          <w:rFonts w:ascii="Helvetica Neue" w:hAnsi="Helvetica Neue" w:cs="Helvetica Neue"/>
          <w:color w:val="353535"/>
        </w:rPr>
        <w:br/>
      </w:r>
    </w:p>
    <w:p w14:paraId="4C6328F3"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From the list below, select all of the quadruped mammals that might be found as a pet in a typical American family home. </w:t>
      </w:r>
    </w:p>
    <w:p w14:paraId="1326DDCD"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lastRenderedPageBreak/>
        <w:t> Goldfish </w:t>
      </w:r>
    </w:p>
    <w:p w14:paraId="5517CE0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Hamster</w:t>
      </w:r>
      <w:r>
        <w:rPr>
          <w:rFonts w:ascii="Helvetica Neue" w:hAnsi="Helvetica Neue" w:cs="Helvetica Neue"/>
          <w:color w:val="353535"/>
        </w:rPr>
        <w:t> </w:t>
      </w:r>
    </w:p>
    <w:p w14:paraId="0D4894A1"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Dog</w:t>
      </w:r>
      <w:r>
        <w:rPr>
          <w:rFonts w:ascii="Helvetica Neue" w:hAnsi="Helvetica Neue" w:cs="Helvetica Neue"/>
          <w:color w:val="353535"/>
        </w:rPr>
        <w:t> </w:t>
      </w:r>
    </w:p>
    <w:p w14:paraId="347A980A"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Giraffe </w:t>
      </w:r>
    </w:p>
    <w:p w14:paraId="5E279045" w14:textId="3D47ABB8"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Cat</w:t>
      </w:r>
      <w:r>
        <w:rPr>
          <w:rFonts w:ascii="Helvetica Neue" w:hAnsi="Helvetica Neue" w:cs="Helvetica Neue"/>
          <w:color w:val="353535"/>
        </w:rPr>
        <w:t> </w:t>
      </w:r>
      <w:r>
        <w:rPr>
          <w:rFonts w:ascii="Helvetica Neue" w:hAnsi="Helvetica Neue" w:cs="Helvetica Neue"/>
          <w:color w:val="353535"/>
        </w:rPr>
        <w:br/>
      </w:r>
    </w:p>
    <w:p w14:paraId="2ED6A2B3"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Sand is to beach as ____ is to road </w:t>
      </w:r>
    </w:p>
    <w:p w14:paraId="7B2C7BA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asphalt</w:t>
      </w:r>
      <w:r>
        <w:rPr>
          <w:rFonts w:ascii="Helvetica Neue" w:hAnsi="Helvetica Neue" w:cs="Helvetica Neue"/>
          <w:color w:val="353535"/>
        </w:rPr>
        <w:t> </w:t>
      </w:r>
    </w:p>
    <w:p w14:paraId="748F97B7"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paint </w:t>
      </w:r>
    </w:p>
    <w:p w14:paraId="43BC4B94"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signs </w:t>
      </w:r>
    </w:p>
    <w:p w14:paraId="29AC4F99" w14:textId="01938D8F"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cars </w:t>
      </w:r>
      <w:r>
        <w:rPr>
          <w:rFonts w:ascii="Helvetica Neue" w:hAnsi="Helvetica Neue" w:cs="Helvetica Neue"/>
          <w:color w:val="353535"/>
        </w:rPr>
        <w:br/>
      </w:r>
    </w:p>
    <w:p w14:paraId="52766A76"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Louis makes $4638.34 a month. If $345.12 is taken out in taxes, what percentage has been removed? </w:t>
      </w:r>
    </w:p>
    <w:p w14:paraId="23DF0E74"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13.20% </w:t>
      </w:r>
    </w:p>
    <w:p w14:paraId="3F3A4CF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7.40%</w:t>
      </w:r>
      <w:r>
        <w:rPr>
          <w:rFonts w:ascii="Helvetica Neue" w:hAnsi="Helvetica Neue" w:cs="Helvetica Neue"/>
          <w:color w:val="353535"/>
        </w:rPr>
        <w:t> </w:t>
      </w:r>
    </w:p>
    <w:p w14:paraId="3AA7448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3.90% </w:t>
      </w:r>
    </w:p>
    <w:p w14:paraId="3DFC8346" w14:textId="14AA6704"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9.80% </w:t>
      </w:r>
      <w:r>
        <w:rPr>
          <w:rFonts w:ascii="Helvetica Neue" w:hAnsi="Helvetica Neue" w:cs="Helvetica Neue"/>
          <w:color w:val="353535"/>
        </w:rPr>
        <w:br/>
      </w:r>
    </w:p>
    <w:p w14:paraId="1B44EFEB"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A store owner bought some </w:t>
      </w:r>
      <w:proofErr w:type="gramStart"/>
      <w:r>
        <w:rPr>
          <w:rFonts w:ascii="Helvetica Neue" w:hAnsi="Helvetica Neue" w:cs="Helvetica Neue"/>
          <w:color w:val="353535"/>
        </w:rPr>
        <w:t>flower pots</w:t>
      </w:r>
      <w:proofErr w:type="gramEnd"/>
      <w:r>
        <w:rPr>
          <w:rFonts w:ascii="Helvetica Neue" w:hAnsi="Helvetica Neue" w:cs="Helvetica Neue"/>
          <w:color w:val="353535"/>
        </w:rPr>
        <w:t xml:space="preserve"> for $1,200. The </w:t>
      </w:r>
      <w:proofErr w:type="gramStart"/>
      <w:r>
        <w:rPr>
          <w:rFonts w:ascii="Helvetica Neue" w:hAnsi="Helvetica Neue" w:cs="Helvetica Neue"/>
          <w:color w:val="353535"/>
        </w:rPr>
        <w:t>flower pots</w:t>
      </w:r>
      <w:proofErr w:type="gramEnd"/>
      <w:r>
        <w:rPr>
          <w:rFonts w:ascii="Helvetica Neue" w:hAnsi="Helvetica Neue" w:cs="Helvetica Neue"/>
          <w:color w:val="353535"/>
        </w:rPr>
        <w:t xml:space="preserve"> were sold for $2,700, with a profit of $30 per pot. How many </w:t>
      </w:r>
      <w:proofErr w:type="gramStart"/>
      <w:r>
        <w:rPr>
          <w:rFonts w:ascii="Helvetica Neue" w:hAnsi="Helvetica Neue" w:cs="Helvetica Neue"/>
          <w:color w:val="353535"/>
        </w:rPr>
        <w:t>flower pots</w:t>
      </w:r>
      <w:proofErr w:type="gramEnd"/>
      <w:r>
        <w:rPr>
          <w:rFonts w:ascii="Helvetica Neue" w:hAnsi="Helvetica Neue" w:cs="Helvetica Neue"/>
          <w:color w:val="353535"/>
        </w:rPr>
        <w:t xml:space="preserve"> did she sell? </w:t>
      </w:r>
    </w:p>
    <w:p w14:paraId="3EB4DBE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48 </w:t>
      </w:r>
    </w:p>
    <w:p w14:paraId="3B64ABA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50</w:t>
      </w:r>
      <w:r>
        <w:rPr>
          <w:rFonts w:ascii="Helvetica Neue" w:hAnsi="Helvetica Neue" w:cs="Helvetica Neue"/>
          <w:color w:val="353535"/>
        </w:rPr>
        <w:t> </w:t>
      </w:r>
    </w:p>
    <w:p w14:paraId="2019AF6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49 </w:t>
      </w:r>
    </w:p>
    <w:p w14:paraId="146B1A27" w14:textId="683EC38B"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47 </w:t>
      </w:r>
      <w:r>
        <w:rPr>
          <w:rFonts w:ascii="Helvetica Neue" w:hAnsi="Helvetica Neue" w:cs="Helvetica Neue"/>
          <w:color w:val="353535"/>
        </w:rPr>
        <w:br/>
      </w:r>
    </w:p>
    <w:p w14:paraId="6BD6F6D3"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Are the following two words similar, contradictory, or not related? </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C830E5" w14:paraId="3D20A0D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C7E062" w14:textId="530235D1" w:rsidR="00C830E5" w:rsidRPr="00C830E5" w:rsidRDefault="005273BF" w:rsidP="00A30A9C">
            <w:pPr>
              <w:pStyle w:val="ListParagraph"/>
              <w:autoSpaceDE w:val="0"/>
              <w:autoSpaceDN w:val="0"/>
              <w:adjustRightInd w:val="0"/>
              <w:ind w:left="1440"/>
              <w:rPr>
                <w:rFonts w:ascii="Helvetica" w:hAnsi="Helvetica" w:cs="Helvetica"/>
              </w:rPr>
            </w:pPr>
            <w:r>
              <w:rPr>
                <w:rFonts w:ascii="Helvetica" w:hAnsi="Helvetica" w:cs="Helvetica"/>
              </w:rPr>
              <w:t>Familiar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F7E072" w14:textId="77777777" w:rsidR="00C830E5" w:rsidRPr="005273BF" w:rsidRDefault="00C830E5" w:rsidP="00A30A9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A753F" w14:textId="77777777" w:rsidR="00C830E5" w:rsidRPr="005273BF" w:rsidRDefault="00C830E5" w:rsidP="00A30A9C">
            <w:pPr>
              <w:pStyle w:val="ListParagraph"/>
              <w:autoSpaceDE w:val="0"/>
              <w:autoSpaceDN w:val="0"/>
              <w:adjustRightInd w:val="0"/>
              <w:rPr>
                <w:rFonts w:ascii="Helvetica Neue" w:hAnsi="Helvetica Neue" w:cs="Helvetica Neue"/>
                <w:color w:val="353535"/>
              </w:rPr>
            </w:pPr>
            <w:r w:rsidRPr="005273BF">
              <w:rPr>
                <w:rFonts w:ascii="Helvetica Neue" w:hAnsi="Helvetica Neue" w:cs="Helvetica Neue"/>
                <w:color w:val="353535"/>
              </w:rPr>
              <w:t>Gallant</w:t>
            </w:r>
          </w:p>
        </w:tc>
      </w:tr>
    </w:tbl>
    <w:p w14:paraId="27C83A38" w14:textId="7168739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Contradictory </w:t>
      </w:r>
    </w:p>
    <w:p w14:paraId="476E3A74"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Similar </w:t>
      </w:r>
    </w:p>
    <w:p w14:paraId="6AC55240" w14:textId="4AE08E9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Not Related</w:t>
      </w:r>
      <w:r>
        <w:rPr>
          <w:rFonts w:ascii="Helvetica Neue" w:hAnsi="Helvetica Neue" w:cs="Helvetica Neue"/>
          <w:color w:val="353535"/>
        </w:rPr>
        <w:t>  </w:t>
      </w:r>
      <w:r>
        <w:rPr>
          <w:rFonts w:ascii="Helvetica Neue" w:hAnsi="Helvetica Neue" w:cs="Helvetica Neue"/>
          <w:color w:val="353535"/>
        </w:rPr>
        <w:br/>
      </w:r>
    </w:p>
    <w:p w14:paraId="2EF1407C"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Select the word that does not belong </w:t>
      </w:r>
    </w:p>
    <w:p w14:paraId="7843A9CA"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precarious </w:t>
      </w:r>
    </w:p>
    <w:p w14:paraId="56D594E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perilous </w:t>
      </w:r>
    </w:p>
    <w:p w14:paraId="5ABF53B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hazard </w:t>
      </w:r>
    </w:p>
    <w:p w14:paraId="78FA6FFC" w14:textId="23CB05FB"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obtuse</w:t>
      </w:r>
      <w:r>
        <w:rPr>
          <w:rFonts w:ascii="Helvetica Neue" w:hAnsi="Helvetica Neue" w:cs="Helvetica Neue"/>
          <w:color w:val="353535"/>
        </w:rPr>
        <w:t> </w:t>
      </w:r>
      <w:r>
        <w:rPr>
          <w:rFonts w:ascii="Helvetica Neue" w:hAnsi="Helvetica Neue" w:cs="Helvetica Neue"/>
          <w:color w:val="353535"/>
        </w:rPr>
        <w:br/>
      </w:r>
    </w:p>
    <w:p w14:paraId="3AA709B6"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MANIPULATE HANDLE the meanings of these words are: </w:t>
      </w:r>
    </w:p>
    <w:p w14:paraId="352C6C0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similar</w:t>
      </w:r>
      <w:r>
        <w:rPr>
          <w:rFonts w:ascii="Helvetica Neue" w:hAnsi="Helvetica Neue" w:cs="Helvetica Neue"/>
          <w:color w:val="353535"/>
        </w:rPr>
        <w:t> </w:t>
      </w:r>
    </w:p>
    <w:p w14:paraId="0438108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different </w:t>
      </w:r>
    </w:p>
    <w:p w14:paraId="75DE93F5" w14:textId="3EB140D4"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unclear </w:t>
      </w:r>
      <w:r>
        <w:rPr>
          <w:rFonts w:ascii="Helvetica Neue" w:hAnsi="Helvetica Neue" w:cs="Helvetica Neue"/>
          <w:color w:val="353535"/>
        </w:rPr>
        <w:br/>
      </w:r>
    </w:p>
    <w:p w14:paraId="76DF0F71"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The 12th letter of the alphabet is: </w:t>
      </w:r>
    </w:p>
    <w:p w14:paraId="6660628D"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lastRenderedPageBreak/>
        <w:t> R </w:t>
      </w:r>
    </w:p>
    <w:p w14:paraId="1AB1A8D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T </w:t>
      </w:r>
    </w:p>
    <w:p w14:paraId="2CA7365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B </w:t>
      </w:r>
    </w:p>
    <w:p w14:paraId="25DC9993" w14:textId="3110EC45"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L</w:t>
      </w:r>
      <w:r>
        <w:rPr>
          <w:rFonts w:ascii="Helvetica Neue" w:hAnsi="Helvetica Neue" w:cs="Helvetica Neue"/>
          <w:color w:val="353535"/>
        </w:rPr>
        <w:t> </w:t>
      </w:r>
      <w:r>
        <w:rPr>
          <w:rFonts w:ascii="Helvetica Neue" w:hAnsi="Helvetica Neue" w:cs="Helvetica Neue"/>
          <w:color w:val="353535"/>
        </w:rPr>
        <w:br/>
      </w:r>
    </w:p>
    <w:p w14:paraId="1AFC5A72"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Mike is 11 years old. Jim is twice as old as Mike. When Jim is 50 years old, how old will Mike be? </w:t>
      </w:r>
    </w:p>
    <w:p w14:paraId="5E268A2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39</w:t>
      </w:r>
      <w:r>
        <w:rPr>
          <w:rFonts w:ascii="Helvetica Neue" w:hAnsi="Helvetica Neue" w:cs="Helvetica Neue"/>
          <w:color w:val="353535"/>
        </w:rPr>
        <w:t> </w:t>
      </w:r>
    </w:p>
    <w:p w14:paraId="078FB41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38 </w:t>
      </w:r>
    </w:p>
    <w:p w14:paraId="2EFDBF9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40 </w:t>
      </w:r>
    </w:p>
    <w:p w14:paraId="57ABAB6B" w14:textId="7144D214"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41 </w:t>
      </w:r>
      <w:r>
        <w:rPr>
          <w:rFonts w:ascii="Helvetica Neue" w:hAnsi="Helvetica Neue" w:cs="Helvetica Neue"/>
          <w:color w:val="353535"/>
        </w:rPr>
        <w:br/>
      </w:r>
    </w:p>
    <w:p w14:paraId="6FDBFE1C"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A lawyer owns 4 pairs of pants, 5 dress shirts and 6 ties. How many days can the lawyer go without wearing the same combination of three items? </w:t>
      </w:r>
    </w:p>
    <w:p w14:paraId="65B07AF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34 </w:t>
      </w:r>
    </w:p>
    <w:p w14:paraId="3E6B682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15 </w:t>
      </w:r>
    </w:p>
    <w:p w14:paraId="39882A2A"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120</w:t>
      </w:r>
      <w:r>
        <w:rPr>
          <w:rFonts w:ascii="Helvetica Neue" w:hAnsi="Helvetica Neue" w:cs="Helvetica Neue"/>
          <w:color w:val="353535"/>
        </w:rPr>
        <w:t> </w:t>
      </w:r>
    </w:p>
    <w:p w14:paraId="37C6605B" w14:textId="783C4040"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26 </w:t>
      </w:r>
      <w:r>
        <w:rPr>
          <w:rFonts w:ascii="Helvetica Neue" w:hAnsi="Helvetica Neue" w:cs="Helvetica Neue"/>
          <w:color w:val="353535"/>
        </w:rPr>
        <w:br/>
      </w:r>
    </w:p>
    <w:p w14:paraId="506B4764"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Select the word that is different from the others </w:t>
      </w:r>
    </w:p>
    <w:p w14:paraId="3E9EBA5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ample</w:t>
      </w:r>
      <w:r>
        <w:rPr>
          <w:rFonts w:ascii="Helvetica Neue" w:hAnsi="Helvetica Neue" w:cs="Helvetica Neue"/>
          <w:color w:val="353535"/>
        </w:rPr>
        <w:t> </w:t>
      </w:r>
    </w:p>
    <w:p w14:paraId="6A5F94D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token </w:t>
      </w:r>
    </w:p>
    <w:p w14:paraId="6FDDD1E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change </w:t>
      </w:r>
    </w:p>
    <w:p w14:paraId="2BCA3D92" w14:textId="3A79C22C"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coin </w:t>
      </w:r>
      <w:r>
        <w:rPr>
          <w:rFonts w:ascii="Helvetica Neue" w:hAnsi="Helvetica Neue" w:cs="Helvetica Neue"/>
          <w:color w:val="353535"/>
        </w:rPr>
        <w:br/>
      </w:r>
    </w:p>
    <w:p w14:paraId="08A8DBCA" w14:textId="77777777" w:rsidR="00C830E5" w:rsidRDefault="00C830E5" w:rsidP="005273BF">
      <w:pPr>
        <w:numPr>
          <w:ilvl w:val="0"/>
          <w:numId w:val="25"/>
        </w:numPr>
        <w:autoSpaceDE w:val="0"/>
        <w:autoSpaceDN w:val="0"/>
        <w:adjustRightInd w:val="0"/>
        <w:rPr>
          <w:rFonts w:ascii="Helvetica Neue" w:hAnsi="Helvetica Neue" w:cs="Helvetica Neue"/>
          <w:color w:val="353535"/>
        </w:rPr>
      </w:pPr>
    </w:p>
    <w:p w14:paraId="5E6E39E5" w14:textId="77777777" w:rsidR="00C830E5" w:rsidRDefault="00C830E5" w:rsidP="00A30A9C">
      <w:pPr>
        <w:pStyle w:val="ListParagraph"/>
        <w:autoSpaceDE w:val="0"/>
        <w:autoSpaceDN w:val="0"/>
        <w:adjustRightInd w:val="0"/>
        <w:ind w:left="1440"/>
        <w:rPr>
          <w:rFonts w:ascii="Helvetica Neue" w:hAnsi="Helvetica Neue" w:cs="Helvetica Neue"/>
          <w:color w:val="353535"/>
        </w:rPr>
      </w:pPr>
      <w:r>
        <w:rPr>
          <w:noProof/>
        </w:rPr>
        <w:drawing>
          <wp:inline distT="0" distB="0" distL="0" distR="0" wp14:anchorId="48A14A45" wp14:editId="4988A36C">
            <wp:extent cx="3806190" cy="27222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p>
    <w:p w14:paraId="36D6E958" w14:textId="39326C37" w:rsidR="00C830E5" w:rsidRPr="00C830E5" w:rsidRDefault="00C830E5" w:rsidP="00A30A9C">
      <w:pPr>
        <w:pStyle w:val="ListParagraph"/>
        <w:autoSpaceDE w:val="0"/>
        <w:autoSpaceDN w:val="0"/>
        <w:adjustRightInd w:val="0"/>
        <w:ind w:left="1440"/>
        <w:rPr>
          <w:rFonts w:ascii="Helvetica Neue" w:hAnsi="Helvetica Neue" w:cs="Helvetica Neue"/>
          <w:color w:val="353535"/>
        </w:rPr>
      </w:pPr>
      <w:r w:rsidRPr="00C830E5">
        <w:rPr>
          <w:rFonts w:ascii="Helvetica Neue" w:hAnsi="Helvetica Neue" w:cs="Helvetica Neue"/>
          <w:color w:val="353535"/>
        </w:rPr>
        <w:t>When folded into a solid shape, which corner touches corner “A?”</w:t>
      </w:r>
      <w:r w:rsidRPr="00C830E5">
        <w:rPr>
          <w:rFonts w:ascii="Helvetica Neue" w:eastAsia="MS Gothic" w:hAnsi="Helvetica Neue" w:cs="Helvetica Neue" w:hint="eastAsia"/>
          <w:color w:val="353535"/>
        </w:rPr>
        <w:t> </w:t>
      </w:r>
    </w:p>
    <w:p w14:paraId="6DC2A11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D </w:t>
      </w:r>
    </w:p>
    <w:p w14:paraId="5EAB048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E </w:t>
      </w:r>
    </w:p>
    <w:p w14:paraId="61D9EE7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C</w:t>
      </w:r>
      <w:r>
        <w:rPr>
          <w:rFonts w:ascii="Helvetica Neue" w:hAnsi="Helvetica Neue" w:cs="Helvetica Neue"/>
          <w:color w:val="353535"/>
        </w:rPr>
        <w:t> </w:t>
      </w:r>
    </w:p>
    <w:p w14:paraId="009EE869" w14:textId="6C1AF39D"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lastRenderedPageBreak/>
        <w:t> B </w:t>
      </w:r>
      <w:r>
        <w:rPr>
          <w:rFonts w:ascii="Helvetica Neue" w:hAnsi="Helvetica Neue" w:cs="Helvetica Neue"/>
          <w:color w:val="353535"/>
        </w:rPr>
        <w:br/>
      </w:r>
    </w:p>
    <w:p w14:paraId="6B46C40E"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Are the following two words similar, contradictory, or not related? </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C830E5" w14:paraId="76F88AE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DC4AF8" w14:textId="77777777" w:rsidR="00C830E5" w:rsidRPr="00C830E5" w:rsidRDefault="00C830E5" w:rsidP="00A30A9C">
            <w:pPr>
              <w:pStyle w:val="ListParagraph"/>
              <w:autoSpaceDE w:val="0"/>
              <w:autoSpaceDN w:val="0"/>
              <w:adjustRightInd w:val="0"/>
              <w:ind w:left="1440"/>
              <w:rPr>
                <w:rFonts w:ascii="Helvetica" w:hAnsi="Helvetica" w:cs="Helvetica"/>
              </w:rPr>
            </w:pPr>
            <w:r w:rsidRPr="00C830E5">
              <w:rPr>
                <w:rFonts w:ascii="Helvetica Neue" w:hAnsi="Helvetica Neue" w:cs="Helvetica Neue"/>
                <w:color w:val="353535"/>
              </w:rPr>
              <w:t>Legend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34D11A" w14:textId="77777777" w:rsidR="00C830E5" w:rsidRPr="00C830E5" w:rsidRDefault="00C830E5" w:rsidP="00A30A9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46B773" w14:textId="77777777" w:rsidR="00C830E5" w:rsidRPr="00C830E5" w:rsidRDefault="00C830E5" w:rsidP="00A30A9C">
            <w:pPr>
              <w:pStyle w:val="ListParagraph"/>
              <w:autoSpaceDE w:val="0"/>
              <w:autoSpaceDN w:val="0"/>
              <w:adjustRightInd w:val="0"/>
              <w:ind w:left="1440"/>
              <w:rPr>
                <w:rFonts w:ascii="Helvetica Neue" w:hAnsi="Helvetica Neue" w:cs="Helvetica Neue"/>
                <w:color w:val="353535"/>
              </w:rPr>
            </w:pPr>
            <w:r w:rsidRPr="00C830E5">
              <w:rPr>
                <w:rFonts w:ascii="Helvetica Neue" w:hAnsi="Helvetica Neue" w:cs="Helvetica Neue"/>
                <w:color w:val="353535"/>
              </w:rPr>
              <w:t>Key</w:t>
            </w:r>
          </w:p>
        </w:tc>
      </w:tr>
    </w:tbl>
    <w:p w14:paraId="37F658E6" w14:textId="54C3B69E" w:rsidR="00C830E5" w:rsidRDefault="00A30A9C"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xml:space="preserve"> </w:t>
      </w:r>
      <w:r w:rsidR="00C830E5">
        <w:rPr>
          <w:rFonts w:ascii="Helvetica Neue" w:hAnsi="Helvetica Neue" w:cs="Helvetica Neue"/>
          <w:b/>
          <w:bCs/>
          <w:i/>
          <w:iCs/>
          <w:color w:val="353535"/>
        </w:rPr>
        <w:t>Similar</w:t>
      </w:r>
      <w:r w:rsidR="00C830E5">
        <w:rPr>
          <w:rFonts w:ascii="Helvetica Neue" w:hAnsi="Helvetica Neue" w:cs="Helvetica Neue"/>
          <w:color w:val="353535"/>
        </w:rPr>
        <w:t> </w:t>
      </w:r>
    </w:p>
    <w:p w14:paraId="00BD4F64"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Not Related </w:t>
      </w:r>
    </w:p>
    <w:p w14:paraId="799B6F04" w14:textId="6100C1DF"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Contradictory </w:t>
      </w:r>
      <w:r>
        <w:rPr>
          <w:rFonts w:ascii="Helvetica Neue" w:hAnsi="Helvetica Neue" w:cs="Helvetica Neue"/>
          <w:color w:val="353535"/>
        </w:rPr>
        <w:br/>
      </w:r>
    </w:p>
    <w:p w14:paraId="5AFED56D"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REDACT, REACT – Do these words: </w:t>
      </w:r>
    </w:p>
    <w:p w14:paraId="7D4EAE6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Have similar meanings? </w:t>
      </w:r>
    </w:p>
    <w:p w14:paraId="4E85B6A1"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Have contradicting meanings? </w:t>
      </w:r>
    </w:p>
    <w:p w14:paraId="7ABC1939" w14:textId="751A8151"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Mean neither the same nor the opposite?</w:t>
      </w:r>
      <w:r>
        <w:rPr>
          <w:rFonts w:ascii="Helvetica Neue" w:hAnsi="Helvetica Neue" w:cs="Helvetica Neue"/>
          <w:color w:val="353535"/>
        </w:rPr>
        <w:t> </w:t>
      </w:r>
      <w:r>
        <w:rPr>
          <w:rFonts w:ascii="Helvetica Neue" w:hAnsi="Helvetica Neue" w:cs="Helvetica Neue"/>
          <w:color w:val="353535"/>
        </w:rPr>
        <w:br/>
      </w:r>
    </w:p>
    <w:p w14:paraId="1D209EA3"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Add 0.45 + 52.12 + 4.1111 + 206 + 0.00029 </w:t>
      </w:r>
    </w:p>
    <w:p w14:paraId="0772A1AB"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263.57139 </w:t>
      </w:r>
    </w:p>
    <w:p w14:paraId="53B0D76A"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263.6724 </w:t>
      </w:r>
    </w:p>
    <w:p w14:paraId="4244E37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260.67239 </w:t>
      </w:r>
    </w:p>
    <w:p w14:paraId="67D7EE0D"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262.68139</w:t>
      </w:r>
      <w:r>
        <w:rPr>
          <w:rFonts w:ascii="Helvetica Neue" w:hAnsi="Helvetica Neue" w:cs="Helvetica Neue"/>
          <w:color w:val="353535"/>
        </w:rPr>
        <w:t> </w:t>
      </w:r>
    </w:p>
    <w:p w14:paraId="61D4590A" w14:textId="14E0038E"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262.6824 </w:t>
      </w:r>
      <w:r>
        <w:rPr>
          <w:rFonts w:ascii="Helvetica Neue" w:hAnsi="Helvetica Neue" w:cs="Helvetica Neue"/>
          <w:color w:val="353535"/>
        </w:rPr>
        <w:br/>
      </w:r>
    </w:p>
    <w:p w14:paraId="2A68B930"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TERMINATE is the opposite of </w:t>
      </w:r>
    </w:p>
    <w:p w14:paraId="0E953723"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employ </w:t>
      </w:r>
    </w:p>
    <w:p w14:paraId="0D71053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complete </w:t>
      </w:r>
    </w:p>
    <w:p w14:paraId="43E2F8F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begin</w:t>
      </w:r>
      <w:r>
        <w:rPr>
          <w:rFonts w:ascii="Helvetica Neue" w:hAnsi="Helvetica Neue" w:cs="Helvetica Neue"/>
          <w:color w:val="353535"/>
        </w:rPr>
        <w:t> </w:t>
      </w:r>
    </w:p>
    <w:p w14:paraId="7575BC3F" w14:textId="70F50D43"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lament </w:t>
      </w:r>
      <w:r>
        <w:rPr>
          <w:rFonts w:ascii="Helvetica Neue" w:hAnsi="Helvetica Neue" w:cs="Helvetica Neue"/>
          <w:color w:val="353535"/>
        </w:rPr>
        <w:br/>
      </w:r>
    </w:p>
    <w:p w14:paraId="40C3B6A5" w14:textId="77777777" w:rsidR="00C830E5" w:rsidRDefault="00C830E5" w:rsidP="005273BF">
      <w:pPr>
        <w:numPr>
          <w:ilvl w:val="0"/>
          <w:numId w:val="25"/>
        </w:numPr>
        <w:autoSpaceDE w:val="0"/>
        <w:autoSpaceDN w:val="0"/>
        <w:adjustRightInd w:val="0"/>
        <w:rPr>
          <w:rFonts w:ascii="Helvetica Neue" w:hAnsi="Helvetica Neue" w:cs="Helvetica Neue"/>
          <w:color w:val="353535"/>
        </w:rPr>
      </w:pPr>
    </w:p>
    <w:p w14:paraId="2F42B83A" w14:textId="3653DA5E" w:rsidR="00C830E5" w:rsidRPr="00C830E5" w:rsidRDefault="00C830E5" w:rsidP="00A30A9C">
      <w:pPr>
        <w:pStyle w:val="ListParagraph"/>
        <w:autoSpaceDE w:val="0"/>
        <w:autoSpaceDN w:val="0"/>
        <w:adjustRightInd w:val="0"/>
        <w:ind w:left="1440"/>
        <w:rPr>
          <w:rFonts w:ascii="Helvetica Neue" w:hAnsi="Helvetica Neue" w:cs="Helvetica Neue"/>
          <w:color w:val="353535"/>
        </w:rPr>
      </w:pPr>
      <w:r>
        <w:rPr>
          <w:noProof/>
        </w:rPr>
        <w:drawing>
          <wp:inline distT="0" distB="0" distL="0" distR="0" wp14:anchorId="6EAB05B7" wp14:editId="16AAED07">
            <wp:extent cx="3806190" cy="27222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p>
    <w:p w14:paraId="2DA24C35" w14:textId="77777777" w:rsidR="00C830E5" w:rsidRPr="005273BF" w:rsidRDefault="00C830E5" w:rsidP="00A30A9C">
      <w:pPr>
        <w:pStyle w:val="ListParagraph"/>
        <w:autoSpaceDE w:val="0"/>
        <w:autoSpaceDN w:val="0"/>
        <w:adjustRightInd w:val="0"/>
        <w:rPr>
          <w:rFonts w:ascii="Helvetica Neue" w:hAnsi="Helvetica Neue" w:cs="Helvetica Neue"/>
          <w:color w:val="353535"/>
        </w:rPr>
      </w:pPr>
      <w:r w:rsidRPr="005273BF">
        <w:rPr>
          <w:rFonts w:ascii="Helvetica Neue" w:hAnsi="Helvetica Neue" w:cs="Helvetica Neue"/>
          <w:color w:val="353535"/>
        </w:rPr>
        <w:t>When folded into a solid shape, which corner touches corner “D?”</w:t>
      </w:r>
      <w:r w:rsidRPr="005273BF">
        <w:rPr>
          <w:rFonts w:ascii="Helvetica Neue" w:eastAsia="MS Gothic" w:hAnsi="Helvetica Neue" w:cs="Helvetica Neue" w:hint="eastAsia"/>
          <w:color w:val="353535"/>
        </w:rPr>
        <w:t> </w:t>
      </w:r>
    </w:p>
    <w:p w14:paraId="46525D81"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C </w:t>
      </w:r>
    </w:p>
    <w:p w14:paraId="60D9E5F1"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lastRenderedPageBreak/>
        <w:t> B </w:t>
      </w:r>
    </w:p>
    <w:p w14:paraId="225744B7"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A</w:t>
      </w:r>
      <w:r>
        <w:rPr>
          <w:rFonts w:ascii="Helvetica Neue" w:hAnsi="Helvetica Neue" w:cs="Helvetica Neue"/>
          <w:color w:val="353535"/>
        </w:rPr>
        <w:t> </w:t>
      </w:r>
    </w:p>
    <w:p w14:paraId="08F3E51E" w14:textId="040AC9C4"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E </w:t>
      </w:r>
      <w:r>
        <w:rPr>
          <w:rFonts w:ascii="Helvetica Neue" w:hAnsi="Helvetica Neue" w:cs="Helvetica Neue"/>
          <w:color w:val="353535"/>
        </w:rPr>
        <w:br/>
      </w:r>
    </w:p>
    <w:p w14:paraId="0FA97210"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The square footage of a room is 1400 feet. If the one side is 25 ft long, what is the length of the other side? </w:t>
      </w:r>
    </w:p>
    <w:p w14:paraId="7289923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45 </w:t>
      </w:r>
    </w:p>
    <w:p w14:paraId="22BA85D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23 </w:t>
      </w:r>
    </w:p>
    <w:p w14:paraId="68AC944A"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32 </w:t>
      </w:r>
    </w:p>
    <w:p w14:paraId="3FC1D444" w14:textId="2CEB1296"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56</w:t>
      </w:r>
      <w:r>
        <w:rPr>
          <w:rFonts w:ascii="Helvetica Neue" w:hAnsi="Helvetica Neue" w:cs="Helvetica Neue"/>
          <w:color w:val="353535"/>
        </w:rPr>
        <w:t> </w:t>
      </w:r>
      <w:r>
        <w:rPr>
          <w:rFonts w:ascii="Helvetica Neue" w:hAnsi="Helvetica Neue" w:cs="Helvetica Neue"/>
          <w:color w:val="353535"/>
        </w:rPr>
        <w:br/>
      </w:r>
    </w:p>
    <w:p w14:paraId="09F91870"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An oven can cook 3 thin crust pizzas in an hour or 1 deep dish pizza in </w:t>
      </w:r>
      <w:proofErr w:type="gramStart"/>
      <w:r>
        <w:rPr>
          <w:rFonts w:ascii="Helvetica Neue" w:hAnsi="Helvetica Neue" w:cs="Helvetica Neue"/>
          <w:color w:val="353535"/>
        </w:rPr>
        <w:t>a</w:t>
      </w:r>
      <w:proofErr w:type="gramEnd"/>
      <w:r>
        <w:rPr>
          <w:rFonts w:ascii="Helvetica Neue" w:hAnsi="Helvetica Neue" w:cs="Helvetica Neue"/>
          <w:color w:val="353535"/>
        </w:rPr>
        <w:t xml:space="preserve"> hour. If you have one oven, how much time do you need to make 12 thin crust pizzas and 4 deep dish pizzas? </w:t>
      </w:r>
    </w:p>
    <w:p w14:paraId="342B2B19"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10 hours </w:t>
      </w:r>
    </w:p>
    <w:p w14:paraId="77213093"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 hours </w:t>
      </w:r>
    </w:p>
    <w:p w14:paraId="4F517714"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8 hours</w:t>
      </w:r>
      <w:r>
        <w:rPr>
          <w:rFonts w:ascii="Helvetica Neue" w:hAnsi="Helvetica Neue" w:cs="Helvetica Neue"/>
          <w:color w:val="353535"/>
        </w:rPr>
        <w:t> </w:t>
      </w:r>
    </w:p>
    <w:p w14:paraId="035227E4" w14:textId="5134C8AD"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6 hours </w:t>
      </w:r>
      <w:r>
        <w:rPr>
          <w:rFonts w:ascii="Helvetica Neue" w:hAnsi="Helvetica Neue" w:cs="Helvetica Neue"/>
          <w:color w:val="353535"/>
        </w:rPr>
        <w:br/>
      </w:r>
    </w:p>
    <w:p w14:paraId="01D0FF58"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-41 + 13 equals: </w:t>
      </w:r>
    </w:p>
    <w:p w14:paraId="49E0783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-18 </w:t>
      </w:r>
    </w:p>
    <w:p w14:paraId="437084A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-28</w:t>
      </w:r>
      <w:r>
        <w:rPr>
          <w:rFonts w:ascii="Helvetica Neue" w:hAnsi="Helvetica Neue" w:cs="Helvetica Neue"/>
          <w:color w:val="353535"/>
        </w:rPr>
        <w:t> </w:t>
      </w:r>
    </w:p>
    <w:p w14:paraId="4E9DF972"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24 </w:t>
      </w:r>
    </w:p>
    <w:p w14:paraId="1D77712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-54 </w:t>
      </w:r>
    </w:p>
    <w:p w14:paraId="0A3C4D0B" w14:textId="710379EC"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28 </w:t>
      </w:r>
      <w:r>
        <w:rPr>
          <w:rFonts w:ascii="Helvetica Neue" w:hAnsi="Helvetica Neue" w:cs="Helvetica Neue"/>
          <w:color w:val="353535"/>
        </w:rPr>
        <w:br/>
      </w:r>
    </w:p>
    <w:p w14:paraId="4664661A"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Select the one that is not a type of triangle </w:t>
      </w:r>
    </w:p>
    <w:p w14:paraId="14ADDBC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acute </w:t>
      </w:r>
    </w:p>
    <w:p w14:paraId="6CD4023B"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obtuse </w:t>
      </w:r>
    </w:p>
    <w:p w14:paraId="1C667517"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right </w:t>
      </w:r>
    </w:p>
    <w:p w14:paraId="21A6BD50" w14:textId="2D695436"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rhombus</w:t>
      </w:r>
      <w:r>
        <w:rPr>
          <w:rFonts w:ascii="Helvetica Neue" w:hAnsi="Helvetica Neue" w:cs="Helvetica Neue"/>
          <w:color w:val="353535"/>
        </w:rPr>
        <w:t> </w:t>
      </w:r>
      <w:r>
        <w:rPr>
          <w:rFonts w:ascii="Helvetica Neue" w:hAnsi="Helvetica Neue" w:cs="Helvetica Neue"/>
          <w:color w:val="353535"/>
        </w:rPr>
        <w:br/>
      </w:r>
    </w:p>
    <w:p w14:paraId="14B96442"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Frankie wants a tattoo that will take 5 hours to complete. If the artist charges $85 </w:t>
      </w:r>
      <w:proofErr w:type="gramStart"/>
      <w:r>
        <w:rPr>
          <w:rFonts w:ascii="Helvetica Neue" w:hAnsi="Helvetica Neue" w:cs="Helvetica Neue"/>
          <w:color w:val="353535"/>
        </w:rPr>
        <w:t>a</w:t>
      </w:r>
      <w:proofErr w:type="gramEnd"/>
      <w:r>
        <w:rPr>
          <w:rFonts w:ascii="Helvetica Neue" w:hAnsi="Helvetica Neue" w:cs="Helvetica Neue"/>
          <w:color w:val="353535"/>
        </w:rPr>
        <w:t xml:space="preserve"> hour for the first three hours and half price for every hour after, how much will it cost? </w:t>
      </w:r>
    </w:p>
    <w:p w14:paraId="2747E250" w14:textId="77777777" w:rsidR="00C830E5" w:rsidRDefault="00C830E5" w:rsidP="005273BF">
      <w:pPr>
        <w:numPr>
          <w:ilvl w:val="1"/>
          <w:numId w:val="25"/>
        </w:numPr>
        <w:autoSpaceDE w:val="0"/>
        <w:autoSpaceDN w:val="0"/>
        <w:adjustRightInd w:val="0"/>
        <w:rPr>
          <w:rFonts w:ascii="Helvetica Neue" w:hAnsi="Helvetica Neue" w:cs="Helvetica Neue"/>
          <w:b/>
          <w:bCs/>
          <w:i/>
          <w:iCs/>
          <w:color w:val="353535"/>
        </w:rPr>
      </w:pPr>
      <w:r>
        <w:rPr>
          <w:rFonts w:ascii="Helvetica Neue" w:hAnsi="Helvetica Neue" w:cs="Helvetica Neue"/>
          <w:b/>
          <w:bCs/>
          <w:i/>
          <w:iCs/>
          <w:color w:val="353535"/>
        </w:rPr>
        <w:t> $340 </w:t>
      </w:r>
    </w:p>
    <w:p w14:paraId="0BC1E298"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$360 </w:t>
      </w:r>
    </w:p>
    <w:p w14:paraId="281E984B"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$425 </w:t>
      </w:r>
    </w:p>
    <w:p w14:paraId="38C53C21" w14:textId="3CD070A9"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$382 </w:t>
      </w:r>
      <w:r>
        <w:rPr>
          <w:rFonts w:ascii="Helvetica Neue" w:hAnsi="Helvetica Neue" w:cs="Helvetica Neue"/>
          <w:color w:val="353535"/>
        </w:rPr>
        <w:br/>
      </w:r>
    </w:p>
    <w:p w14:paraId="01A09163"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There are 4 times as many used cars in the car dealership lot as there as new cars. There are 120 cars total in the dealership lot. How many new cars are in the car dealership lot? </w:t>
      </w:r>
    </w:p>
    <w:p w14:paraId="07F63CD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26 </w:t>
      </w:r>
    </w:p>
    <w:p w14:paraId="0C87B3BC"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27 </w:t>
      </w:r>
    </w:p>
    <w:p w14:paraId="4D06ECC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lastRenderedPageBreak/>
        <w:t> </w:t>
      </w:r>
      <w:r>
        <w:rPr>
          <w:rFonts w:ascii="Helvetica Neue" w:hAnsi="Helvetica Neue" w:cs="Helvetica Neue"/>
          <w:b/>
          <w:bCs/>
          <w:i/>
          <w:iCs/>
          <w:color w:val="353535"/>
        </w:rPr>
        <w:t>24</w:t>
      </w:r>
      <w:r>
        <w:rPr>
          <w:rFonts w:ascii="Helvetica Neue" w:hAnsi="Helvetica Neue" w:cs="Helvetica Neue"/>
          <w:color w:val="353535"/>
        </w:rPr>
        <w:t> </w:t>
      </w:r>
    </w:p>
    <w:p w14:paraId="1DB77131" w14:textId="237EE374"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25 </w:t>
      </w:r>
      <w:r>
        <w:rPr>
          <w:rFonts w:ascii="Helvetica Neue" w:hAnsi="Helvetica Neue" w:cs="Helvetica Neue"/>
          <w:color w:val="353535"/>
        </w:rPr>
        <w:br/>
      </w:r>
    </w:p>
    <w:p w14:paraId="217E3893"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If the first two statements are true, is the last statement true as well? When it rains Julie wears a yellow coat. Julie has on a yellow coat. It is raining. </w:t>
      </w:r>
    </w:p>
    <w:p w14:paraId="024D15BB"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i/>
          <w:iCs/>
          <w:color w:val="353535"/>
        </w:rPr>
        <w:t>uncertain</w:t>
      </w:r>
      <w:r>
        <w:rPr>
          <w:rFonts w:ascii="Helvetica Neue" w:hAnsi="Helvetica Neue" w:cs="Helvetica Neue"/>
          <w:color w:val="353535"/>
        </w:rPr>
        <w:t> </w:t>
      </w:r>
    </w:p>
    <w:p w14:paraId="62474E7E"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no </w:t>
      </w:r>
    </w:p>
    <w:p w14:paraId="649B3461" w14:textId="55E8ADBC"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yes </w:t>
      </w:r>
      <w:r>
        <w:rPr>
          <w:rFonts w:ascii="Helvetica Neue" w:hAnsi="Helvetica Neue" w:cs="Helvetica Neue"/>
          <w:color w:val="353535"/>
        </w:rPr>
        <w:br/>
      </w:r>
    </w:p>
    <w:p w14:paraId="313560B4"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Which word does not belong? </w:t>
      </w:r>
    </w:p>
    <w:p w14:paraId="67CBAFB5"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love </w:t>
      </w:r>
    </w:p>
    <w:p w14:paraId="0C20963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enamored </w:t>
      </w:r>
    </w:p>
    <w:p w14:paraId="592E645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abhor</w:t>
      </w:r>
      <w:r>
        <w:rPr>
          <w:rFonts w:ascii="Helvetica Neue" w:hAnsi="Helvetica Neue" w:cs="Helvetica Neue"/>
          <w:color w:val="353535"/>
        </w:rPr>
        <w:t> </w:t>
      </w:r>
    </w:p>
    <w:p w14:paraId="63CC1A38" w14:textId="5A5DE1E8"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attract </w:t>
      </w:r>
      <w:r>
        <w:rPr>
          <w:rFonts w:ascii="Helvetica Neue" w:hAnsi="Helvetica Neue" w:cs="Helvetica Neue"/>
          <w:color w:val="353535"/>
        </w:rPr>
        <w:br/>
      </w:r>
    </w:p>
    <w:p w14:paraId="2816D486"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If you have 3 dimes, 5 quarters, and 6 nickels, how much change do you have? </w:t>
      </w:r>
    </w:p>
    <w:p w14:paraId="0EE3EE07"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$3.40 </w:t>
      </w:r>
    </w:p>
    <w:p w14:paraId="592F31BF"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$2.00 </w:t>
      </w:r>
    </w:p>
    <w:p w14:paraId="029456DD"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$1.20 </w:t>
      </w:r>
    </w:p>
    <w:p w14:paraId="0FD51409" w14:textId="5EB06E9A"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b/>
          <w:bCs/>
          <w:i/>
          <w:iCs/>
          <w:color w:val="353535"/>
        </w:rPr>
        <w:t> $1.85 </w:t>
      </w:r>
      <w:r>
        <w:rPr>
          <w:rFonts w:ascii="Helvetica Neue" w:hAnsi="Helvetica Neue" w:cs="Helvetica Neue"/>
          <w:b/>
          <w:bCs/>
          <w:i/>
          <w:iCs/>
          <w:color w:val="353535"/>
        </w:rPr>
        <w:br/>
      </w:r>
    </w:p>
    <w:p w14:paraId="7C6E5624" w14:textId="77777777" w:rsidR="00C830E5" w:rsidRDefault="00C830E5" w:rsidP="005273BF">
      <w:pPr>
        <w:numPr>
          <w:ilvl w:val="0"/>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If rent is $1238 a month how much will you owe for 6 months? </w:t>
      </w:r>
    </w:p>
    <w:p w14:paraId="2FEB8EC0"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$9,234 </w:t>
      </w:r>
    </w:p>
    <w:p w14:paraId="7AD03656"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$14,856 </w:t>
      </w:r>
    </w:p>
    <w:p w14:paraId="20C1723C" w14:textId="77777777" w:rsidR="00C830E5" w:rsidRDefault="00C830E5" w:rsidP="005273BF">
      <w:pPr>
        <w:numPr>
          <w:ilvl w:val="1"/>
          <w:numId w:val="25"/>
        </w:numPr>
        <w:autoSpaceDE w:val="0"/>
        <w:autoSpaceDN w:val="0"/>
        <w:adjustRightInd w:val="0"/>
        <w:rPr>
          <w:rFonts w:ascii="Helvetica Neue" w:hAnsi="Helvetica Neue" w:cs="Helvetica Neue"/>
          <w:b/>
          <w:bCs/>
          <w:i/>
          <w:iCs/>
          <w:color w:val="353535"/>
        </w:rPr>
      </w:pPr>
      <w:r>
        <w:rPr>
          <w:rFonts w:ascii="Helvetica Neue" w:hAnsi="Helvetica Neue" w:cs="Helvetica Neue"/>
          <w:b/>
          <w:bCs/>
          <w:i/>
          <w:iCs/>
          <w:color w:val="353535"/>
        </w:rPr>
        <w:t> $7,428 </w:t>
      </w:r>
    </w:p>
    <w:p w14:paraId="38483E57" w14:textId="77777777" w:rsidR="00C830E5" w:rsidRDefault="00C830E5" w:rsidP="005273BF">
      <w:pPr>
        <w:numPr>
          <w:ilvl w:val="1"/>
          <w:numId w:val="25"/>
        </w:numPr>
        <w:autoSpaceDE w:val="0"/>
        <w:autoSpaceDN w:val="0"/>
        <w:adjustRightInd w:val="0"/>
        <w:rPr>
          <w:rFonts w:ascii="Helvetica Neue" w:hAnsi="Helvetica Neue" w:cs="Helvetica Neue"/>
          <w:color w:val="353535"/>
        </w:rPr>
      </w:pPr>
      <w:r>
        <w:rPr>
          <w:rFonts w:ascii="Helvetica Neue" w:hAnsi="Helvetica Neue" w:cs="Helvetica Neue"/>
          <w:color w:val="353535"/>
        </w:rPr>
        <w:t> $2,390 </w:t>
      </w:r>
    </w:p>
    <w:p w14:paraId="468C6194" w14:textId="77777777" w:rsidR="00C830E5" w:rsidRDefault="00C830E5" w:rsidP="00C830E5">
      <w:pPr>
        <w:autoSpaceDE w:val="0"/>
        <w:autoSpaceDN w:val="0"/>
        <w:adjustRightInd w:val="0"/>
        <w:rPr>
          <w:rFonts w:ascii="Helvetica Neue" w:hAnsi="Helvetica Neue" w:cs="Helvetica Neue"/>
          <w:color w:val="353535"/>
        </w:rPr>
      </w:pPr>
    </w:p>
    <w:p w14:paraId="5E0EEF6C" w14:textId="6EE7CDA4" w:rsidR="00D25A7A" w:rsidRDefault="00D25A7A" w:rsidP="00D25A7A">
      <w:pPr>
        <w:autoSpaceDE w:val="0"/>
        <w:autoSpaceDN w:val="0"/>
        <w:adjustRightInd w:val="0"/>
        <w:rPr>
          <w:rFonts w:ascii="Helvetica Neue" w:hAnsi="Helvetica Neue" w:cs="Helvetica Neue"/>
          <w:color w:val="353535"/>
        </w:rPr>
      </w:pPr>
    </w:p>
    <w:p w14:paraId="765042A5"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There are 40 grams of sugar in a 12 oz can of Dr Pepper. If your max intake of sugar permitted for the day is 25 grams, how much of the Dr. Pepper can you drink?</w:t>
      </w:r>
    </w:p>
    <w:p w14:paraId="0019B7E5"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2 oz</w:t>
      </w:r>
    </w:p>
    <w:p w14:paraId="75B07AB8"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7.5 oz</w:t>
      </w:r>
    </w:p>
    <w:p w14:paraId="0E60DD55"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6 oz</w:t>
      </w:r>
    </w:p>
    <w:p w14:paraId="3517CA24"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12 oz</w:t>
      </w:r>
    </w:p>
    <w:p w14:paraId="6CB28CC2" w14:textId="28B92877" w:rsidR="00C830E5" w:rsidRPr="005273BF" w:rsidRDefault="00C830E5" w:rsidP="005273BF">
      <w:pPr>
        <w:pStyle w:val="ListParagraph"/>
        <w:numPr>
          <w:ilvl w:val="1"/>
          <w:numId w:val="25"/>
        </w:numPr>
        <w:shd w:val="clear" w:color="auto" w:fill="FFFFFF"/>
        <w:spacing w:beforeAutospacing="1"/>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18CEEBD6" w14:textId="77777777" w:rsidR="00C830E5" w:rsidRPr="00C830E5" w:rsidRDefault="00C830E5" w:rsidP="005273BF">
      <w:pPr>
        <w:numPr>
          <w:ilvl w:val="0"/>
          <w:numId w:val="25"/>
        </w:numPr>
        <w:shd w:val="clear" w:color="auto" w:fill="FFFFFF"/>
        <w:textAlignment w:val="baseline"/>
        <w:rPr>
          <w:rFonts w:ascii="inherit" w:eastAsia="Times New Roman" w:hAnsi="inherit" w:cs="Arial"/>
          <w:color w:val="444444"/>
          <w:sz w:val="23"/>
          <w:szCs w:val="23"/>
        </w:rPr>
      </w:pPr>
      <w:r w:rsidRPr="00C830E5">
        <w:rPr>
          <w:rFonts w:ascii="inherit" w:eastAsia="Times New Roman" w:hAnsi="inherit" w:cs="Arial"/>
          <w:b/>
          <w:bCs/>
          <w:i/>
          <w:iCs/>
          <w:color w:val="444444"/>
          <w:sz w:val="23"/>
          <w:szCs w:val="23"/>
          <w:bdr w:val="none" w:sz="0" w:space="0" w:color="auto" w:frame="1"/>
        </w:rPr>
        <w:t>Tardy</w:t>
      </w:r>
      <w:r w:rsidRPr="00C830E5">
        <w:rPr>
          <w:rFonts w:ascii="inherit" w:eastAsia="Times New Roman" w:hAnsi="inherit" w:cs="Arial"/>
          <w:color w:val="444444"/>
          <w:sz w:val="23"/>
          <w:szCs w:val="23"/>
        </w:rPr>
        <w:t> is the opposite of:</w:t>
      </w:r>
    </w:p>
    <w:p w14:paraId="553A1FDF"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Meticulous</w:t>
      </w:r>
    </w:p>
    <w:p w14:paraId="31E59185"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Rigorous</w:t>
      </w:r>
    </w:p>
    <w:p w14:paraId="4F0C572F"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Conscientious</w:t>
      </w:r>
    </w:p>
    <w:p w14:paraId="277984EF"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Negligent</w:t>
      </w:r>
    </w:p>
    <w:p w14:paraId="7BED9D03" w14:textId="77777777" w:rsidR="00C830E5" w:rsidRPr="005273BF" w:rsidRDefault="00C830E5" w:rsidP="005273BF">
      <w:pPr>
        <w:numPr>
          <w:ilvl w:val="1"/>
          <w:numId w:val="25"/>
        </w:numPr>
        <w:shd w:val="clear" w:color="auto" w:fill="FFFFFF"/>
        <w:spacing w:after="100" w:afterAutospacing="1"/>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Punctual</w:t>
      </w:r>
    </w:p>
    <w:p w14:paraId="65AD7446" w14:textId="6252217D" w:rsidR="00C830E5" w:rsidRPr="005273BF" w:rsidRDefault="00C830E5" w:rsidP="00A30A9C">
      <w:pPr>
        <w:pStyle w:val="ListParagraph"/>
        <w:shd w:val="clear" w:color="auto" w:fill="FFFFFF"/>
        <w:spacing w:beforeAutospacing="1"/>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lastRenderedPageBreak/>
        <w:br/>
      </w:r>
    </w:p>
    <w:p w14:paraId="4A5288C1"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The bones that make up the spine are:</w:t>
      </w:r>
    </w:p>
    <w:p w14:paraId="5B554075"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femur</w:t>
      </w:r>
    </w:p>
    <w:p w14:paraId="7096BB5E"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w:t>
      </w:r>
      <w:proofErr w:type="spellStart"/>
      <w:r w:rsidRPr="00C830E5">
        <w:rPr>
          <w:rFonts w:ascii="inherit" w:eastAsia="Times New Roman" w:hAnsi="inherit" w:cs="Arial"/>
          <w:color w:val="444444"/>
          <w:sz w:val="23"/>
          <w:szCs w:val="23"/>
        </w:rPr>
        <w:t>humerus</w:t>
      </w:r>
      <w:proofErr w:type="spellEnd"/>
    </w:p>
    <w:p w14:paraId="619EF072"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metatarsals</w:t>
      </w:r>
    </w:p>
    <w:p w14:paraId="740BCB0A" w14:textId="30509F51" w:rsidR="00C830E5" w:rsidRPr="005273BF" w:rsidRDefault="00C830E5" w:rsidP="005273BF">
      <w:pPr>
        <w:numPr>
          <w:ilvl w:val="1"/>
          <w:numId w:val="25"/>
        </w:numPr>
        <w:shd w:val="clear" w:color="auto" w:fill="FFFFFF"/>
        <w:spacing w:after="100" w:afterAutospacing="1"/>
        <w:textAlignment w:val="baseline"/>
        <w:rPr>
          <w:rFonts w:ascii="inherit" w:eastAsia="Times New Roman" w:hAnsi="inherit" w:cs="Arial"/>
          <w:b/>
          <w:bCs/>
          <w:i/>
          <w:iCs/>
          <w:color w:val="444444"/>
          <w:sz w:val="23"/>
          <w:szCs w:val="23"/>
        </w:rPr>
      </w:pPr>
      <w:r w:rsidRPr="00C830E5">
        <w:rPr>
          <w:rFonts w:ascii="inherit" w:eastAsia="Times New Roman" w:hAnsi="inherit" w:cs="Arial"/>
          <w:color w:val="444444"/>
          <w:sz w:val="23"/>
          <w:szCs w:val="23"/>
        </w:rPr>
        <w:t> </w:t>
      </w:r>
      <w:r w:rsidRPr="005273BF">
        <w:rPr>
          <w:rFonts w:ascii="inherit" w:eastAsia="Times New Roman" w:hAnsi="inherit" w:cs="Arial"/>
          <w:b/>
          <w:bCs/>
          <w:i/>
          <w:iCs/>
          <w:color w:val="444444"/>
          <w:sz w:val="23"/>
          <w:szCs w:val="23"/>
        </w:rPr>
        <w:t>vertebrae</w:t>
      </w:r>
      <w:r w:rsidR="005273BF">
        <w:rPr>
          <w:rFonts w:ascii="inherit" w:eastAsia="Times New Roman" w:hAnsi="inherit" w:cs="Arial"/>
          <w:b/>
          <w:bCs/>
          <w:i/>
          <w:iCs/>
          <w:color w:val="444444"/>
          <w:sz w:val="23"/>
          <w:szCs w:val="23"/>
        </w:rPr>
        <w:br/>
      </w:r>
      <w:r w:rsidRPr="005273BF">
        <w:rPr>
          <w:rFonts w:ascii="inherit" w:eastAsia="Times New Roman" w:hAnsi="inherit" w:cs="Arial"/>
          <w:color w:val="444444"/>
          <w:sz w:val="23"/>
          <w:szCs w:val="23"/>
        </w:rPr>
        <w:br/>
      </w:r>
    </w:p>
    <w:p w14:paraId="03793DCA"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How many of the six pairs of items listed below are exact duplicates?</w:t>
      </w:r>
    </w:p>
    <w:tbl>
      <w:tblPr>
        <w:tblW w:w="11190" w:type="dxa"/>
        <w:tblCellSpacing w:w="15" w:type="dxa"/>
        <w:tblInd w:w="720" w:type="dxa"/>
        <w:tblCellMar>
          <w:left w:w="0" w:type="dxa"/>
          <w:right w:w="0" w:type="dxa"/>
        </w:tblCellMar>
        <w:tblLook w:val="04A0" w:firstRow="1" w:lastRow="0" w:firstColumn="1" w:lastColumn="0" w:noHBand="0" w:noVBand="1"/>
      </w:tblPr>
      <w:tblGrid>
        <w:gridCol w:w="5111"/>
        <w:gridCol w:w="968"/>
        <w:gridCol w:w="5111"/>
      </w:tblGrid>
      <w:tr w:rsidR="00C830E5" w:rsidRPr="00C830E5" w14:paraId="3AD93E72" w14:textId="77777777" w:rsidTr="00C830E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5D442B4C"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5581</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1B3DF64D" w14:textId="05799B8C" w:rsidR="00C830E5" w:rsidRPr="005273BF" w:rsidRDefault="00C830E5" w:rsidP="00A30A9C">
            <w:pPr>
              <w:pStyle w:val="ListParagraph"/>
              <w:rPr>
                <w:rFonts w:ascii="inherit" w:eastAsia="Times New Roman" w:hAnsi="inherit" w:cs="Times New Roman"/>
                <w:sz w:val="23"/>
                <w:szCs w:val="23"/>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331EACD5"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5518</w:t>
            </w:r>
          </w:p>
        </w:tc>
      </w:tr>
      <w:tr w:rsidR="00C830E5" w:rsidRPr="00C830E5" w14:paraId="22B0F4C4" w14:textId="77777777" w:rsidTr="00C830E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3B3D77CD"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86887</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4029CBE3" w14:textId="4273770C" w:rsidR="00C830E5" w:rsidRPr="005273BF" w:rsidRDefault="00C830E5" w:rsidP="00A30A9C">
            <w:pPr>
              <w:pStyle w:val="ListParagraph"/>
              <w:rPr>
                <w:rFonts w:ascii="inherit" w:eastAsia="Times New Roman" w:hAnsi="inherit" w:cs="Times New Roman"/>
                <w:sz w:val="23"/>
                <w:szCs w:val="23"/>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1E7FAA32"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86887</w:t>
            </w:r>
          </w:p>
        </w:tc>
      </w:tr>
      <w:tr w:rsidR="00C830E5" w:rsidRPr="00C830E5" w14:paraId="2EBED220" w14:textId="77777777" w:rsidTr="00C830E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79AACA4F"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14443</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28202100" w14:textId="563A4D6F" w:rsidR="00C830E5" w:rsidRPr="005273BF" w:rsidRDefault="00C830E5" w:rsidP="00A30A9C">
            <w:pPr>
              <w:pStyle w:val="ListParagraph"/>
              <w:rPr>
                <w:rFonts w:ascii="inherit" w:eastAsia="Times New Roman" w:hAnsi="inherit" w:cs="Times New Roman"/>
                <w:sz w:val="23"/>
                <w:szCs w:val="23"/>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739ED0D8"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14443</w:t>
            </w:r>
          </w:p>
        </w:tc>
      </w:tr>
      <w:tr w:rsidR="00C830E5" w:rsidRPr="00C830E5" w14:paraId="10F475F1" w14:textId="77777777" w:rsidTr="00C830E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698FDF94"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56789</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4F811552" w14:textId="7051FA31" w:rsidR="00C830E5" w:rsidRPr="005273BF" w:rsidRDefault="00C830E5" w:rsidP="00A30A9C">
            <w:pPr>
              <w:pStyle w:val="ListParagraph"/>
              <w:rPr>
                <w:rFonts w:ascii="inherit" w:eastAsia="Times New Roman" w:hAnsi="inherit" w:cs="Times New Roman"/>
                <w:sz w:val="23"/>
                <w:szCs w:val="23"/>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261BBB7D"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56798</w:t>
            </w:r>
          </w:p>
        </w:tc>
      </w:tr>
      <w:tr w:rsidR="00C830E5" w:rsidRPr="00C830E5" w14:paraId="0F295779" w14:textId="77777777" w:rsidTr="00C830E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0D5D55A0"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44332</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50AAA202" w14:textId="406FDE3A" w:rsidR="00C830E5" w:rsidRPr="005273BF" w:rsidRDefault="00C830E5" w:rsidP="00A30A9C">
            <w:pPr>
              <w:pStyle w:val="ListParagraph"/>
              <w:rPr>
                <w:rFonts w:ascii="inherit" w:eastAsia="Times New Roman" w:hAnsi="inherit" w:cs="Times New Roman"/>
                <w:sz w:val="23"/>
                <w:szCs w:val="23"/>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3D15FA1F"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4432</w:t>
            </w:r>
          </w:p>
        </w:tc>
      </w:tr>
      <w:tr w:rsidR="00C830E5" w:rsidRPr="00C830E5" w14:paraId="74587D49" w14:textId="77777777" w:rsidTr="00C830E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400D7920"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108526</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5FEC94FE" w14:textId="43CAE7C4" w:rsidR="00C830E5" w:rsidRPr="005273BF" w:rsidRDefault="00C830E5" w:rsidP="00A30A9C">
            <w:pPr>
              <w:pStyle w:val="ListParagraph"/>
              <w:rPr>
                <w:rFonts w:ascii="inherit" w:eastAsia="Times New Roman" w:hAnsi="inherit" w:cs="Times New Roman"/>
                <w:sz w:val="23"/>
                <w:szCs w:val="23"/>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121CC259"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180526</w:t>
            </w:r>
          </w:p>
        </w:tc>
      </w:tr>
    </w:tbl>
    <w:p w14:paraId="01CB5920"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5</w:t>
      </w:r>
    </w:p>
    <w:p w14:paraId="7126E0FC"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2</w:t>
      </w:r>
    </w:p>
    <w:p w14:paraId="7B9224DF"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w:t>
      </w:r>
    </w:p>
    <w:p w14:paraId="25CCEB3A" w14:textId="175D51B1" w:rsidR="00C830E5" w:rsidRPr="00A30A9C" w:rsidRDefault="00C830E5" w:rsidP="00A30A9C">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4</w:t>
      </w:r>
      <w:r w:rsidRPr="00A30A9C">
        <w:rPr>
          <w:rFonts w:ascii="inherit" w:eastAsia="Times New Roman" w:hAnsi="inherit" w:cs="Arial"/>
          <w:color w:val="444444"/>
          <w:sz w:val="23"/>
          <w:szCs w:val="23"/>
        </w:rPr>
        <w:br/>
      </w:r>
    </w:p>
    <w:p w14:paraId="4168E796"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xml:space="preserve">What is the next number in the series: 4, 12, 6, 9, 8, </w:t>
      </w:r>
      <w:proofErr w:type="gramStart"/>
      <w:r w:rsidRPr="00C830E5">
        <w:rPr>
          <w:rFonts w:ascii="inherit" w:eastAsia="Times New Roman" w:hAnsi="inherit" w:cs="Arial"/>
          <w:color w:val="444444"/>
          <w:sz w:val="23"/>
          <w:szCs w:val="23"/>
        </w:rPr>
        <w:t>6,</w:t>
      </w:r>
      <w:proofErr w:type="gramEnd"/>
      <w:r w:rsidRPr="00C830E5">
        <w:rPr>
          <w:rFonts w:ascii="inherit" w:eastAsia="Times New Roman" w:hAnsi="inherit" w:cs="Arial"/>
          <w:color w:val="444444"/>
          <w:sz w:val="23"/>
          <w:szCs w:val="23"/>
        </w:rPr>
        <w:t>__</w:t>
      </w:r>
    </w:p>
    <w:p w14:paraId="70894553"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5</w:t>
      </w:r>
    </w:p>
    <w:p w14:paraId="5D356734"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10</w:t>
      </w:r>
    </w:p>
    <w:p w14:paraId="64C51F03"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12</w:t>
      </w:r>
    </w:p>
    <w:p w14:paraId="34CC5765" w14:textId="07C51501" w:rsidR="00C830E5" w:rsidRPr="00A30A9C" w:rsidRDefault="00C830E5" w:rsidP="00A30A9C">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6</w:t>
      </w:r>
      <w:r w:rsidRPr="00A30A9C">
        <w:rPr>
          <w:rFonts w:ascii="inherit" w:eastAsia="Times New Roman" w:hAnsi="inherit" w:cs="Arial"/>
          <w:color w:val="444444"/>
          <w:sz w:val="23"/>
          <w:szCs w:val="23"/>
        </w:rPr>
        <w:br/>
      </w:r>
    </w:p>
    <w:p w14:paraId="1E418BB2"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Are the following two words similar, contradictory, or not related?</w:t>
      </w:r>
    </w:p>
    <w:tbl>
      <w:tblPr>
        <w:tblW w:w="11190" w:type="dxa"/>
        <w:tblCellSpacing w:w="15" w:type="dxa"/>
        <w:tblInd w:w="720" w:type="dxa"/>
        <w:tblCellMar>
          <w:left w:w="0" w:type="dxa"/>
          <w:right w:w="0" w:type="dxa"/>
        </w:tblCellMar>
        <w:tblLook w:val="04A0" w:firstRow="1" w:lastRow="0" w:firstColumn="1" w:lastColumn="0" w:noHBand="0" w:noVBand="1"/>
      </w:tblPr>
      <w:tblGrid>
        <w:gridCol w:w="4747"/>
        <w:gridCol w:w="1088"/>
        <w:gridCol w:w="5355"/>
      </w:tblGrid>
      <w:tr w:rsidR="00C830E5" w:rsidRPr="00C830E5" w14:paraId="1593D06E" w14:textId="77777777" w:rsidTr="00C830E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5398E283"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Beat</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2B3693EF" w14:textId="034B5A16" w:rsidR="00C830E5" w:rsidRPr="005273BF" w:rsidRDefault="00C830E5" w:rsidP="00A30A9C">
            <w:pPr>
              <w:pStyle w:val="ListParagraph"/>
              <w:rPr>
                <w:rFonts w:ascii="inherit" w:eastAsia="Times New Roman" w:hAnsi="inherit" w:cs="Times New Roman"/>
                <w:sz w:val="23"/>
                <w:szCs w:val="23"/>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67D5F138"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Pound</w:t>
            </w:r>
          </w:p>
        </w:tc>
      </w:tr>
    </w:tbl>
    <w:p w14:paraId="62AFD2B1"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Contradictory</w:t>
      </w:r>
    </w:p>
    <w:p w14:paraId="0E32BC20"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Similar</w:t>
      </w:r>
    </w:p>
    <w:p w14:paraId="4B67D9B6"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Not Related</w:t>
      </w:r>
    </w:p>
    <w:p w14:paraId="6A17FCE5" w14:textId="211F00FB" w:rsidR="00C830E5" w:rsidRPr="00C830E5" w:rsidRDefault="00C830E5" w:rsidP="00C830E5">
      <w:pPr>
        <w:shd w:val="clear" w:color="auto" w:fill="FFFFFF"/>
        <w:spacing w:beforeAutospacing="1"/>
        <w:ind w:left="720"/>
        <w:textAlignment w:val="baseline"/>
        <w:rPr>
          <w:rFonts w:ascii="inherit" w:eastAsia="Times New Roman" w:hAnsi="inherit" w:cs="Arial"/>
          <w:color w:val="444444"/>
          <w:sz w:val="23"/>
          <w:szCs w:val="23"/>
        </w:rPr>
      </w:pPr>
    </w:p>
    <w:p w14:paraId="354DDEF8"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lastRenderedPageBreak/>
        <w:t>Healthy vs sick is</w:t>
      </w:r>
    </w:p>
    <w:p w14:paraId="076F9AA7"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close</w:t>
      </w:r>
    </w:p>
    <w:p w14:paraId="5F8CA1E0"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same</w:t>
      </w:r>
    </w:p>
    <w:p w14:paraId="312B0AD5"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similar</w:t>
      </w:r>
    </w:p>
    <w:p w14:paraId="5B4B5BE7" w14:textId="77777777" w:rsidR="00C830E5" w:rsidRPr="005273BF" w:rsidRDefault="00C830E5" w:rsidP="005273BF">
      <w:pPr>
        <w:numPr>
          <w:ilvl w:val="1"/>
          <w:numId w:val="25"/>
        </w:numPr>
        <w:shd w:val="clear" w:color="auto" w:fill="FFFFFF"/>
        <w:spacing w:after="100" w:afterAutospacing="1"/>
        <w:textAlignment w:val="baseline"/>
        <w:rPr>
          <w:rFonts w:ascii="inherit" w:eastAsia="Times New Roman" w:hAnsi="inherit" w:cs="Arial"/>
          <w:b/>
          <w:bCs/>
          <w:i/>
          <w:iCs/>
          <w:color w:val="444444"/>
          <w:sz w:val="23"/>
          <w:szCs w:val="23"/>
        </w:rPr>
      </w:pPr>
      <w:r w:rsidRPr="00C830E5">
        <w:rPr>
          <w:rFonts w:ascii="inherit" w:eastAsia="Times New Roman" w:hAnsi="inherit" w:cs="Arial"/>
          <w:color w:val="444444"/>
          <w:sz w:val="23"/>
          <w:szCs w:val="23"/>
        </w:rPr>
        <w:t> </w:t>
      </w:r>
      <w:r w:rsidRPr="005273BF">
        <w:rPr>
          <w:rFonts w:ascii="inherit" w:eastAsia="Times New Roman" w:hAnsi="inherit" w:cs="Arial"/>
          <w:b/>
          <w:bCs/>
          <w:i/>
          <w:iCs/>
          <w:color w:val="444444"/>
          <w:sz w:val="23"/>
          <w:szCs w:val="23"/>
        </w:rPr>
        <w:t>opposite</w:t>
      </w:r>
    </w:p>
    <w:p w14:paraId="7511948A" w14:textId="3D755EE5"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3E7C7A5A"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Massive is similar to:</w:t>
      </w:r>
    </w:p>
    <w:p w14:paraId="486EB13A"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huge</w:t>
      </w:r>
    </w:p>
    <w:p w14:paraId="5991D270"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particular</w:t>
      </w:r>
    </w:p>
    <w:p w14:paraId="4A4300C2"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granular</w:t>
      </w:r>
    </w:p>
    <w:p w14:paraId="0780E5CD"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minute</w:t>
      </w:r>
    </w:p>
    <w:p w14:paraId="76FC9C59" w14:textId="5AC65C7E"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5406E8FC"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xml:space="preserve">A candy maker makes two sizes of candies. Using the smaller size, a full jar will contain 120 pieces of candy. Using the larger </w:t>
      </w:r>
      <w:proofErr w:type="gramStart"/>
      <w:r w:rsidRPr="00C830E5">
        <w:rPr>
          <w:rFonts w:ascii="inherit" w:eastAsia="Times New Roman" w:hAnsi="inherit" w:cs="Arial"/>
          <w:color w:val="444444"/>
          <w:sz w:val="23"/>
          <w:szCs w:val="23"/>
        </w:rPr>
        <w:t>candies</w:t>
      </w:r>
      <w:proofErr w:type="gramEnd"/>
      <w:r w:rsidRPr="00C830E5">
        <w:rPr>
          <w:rFonts w:ascii="inherit" w:eastAsia="Times New Roman" w:hAnsi="inherit" w:cs="Arial"/>
          <w:color w:val="444444"/>
          <w:sz w:val="23"/>
          <w:szCs w:val="23"/>
        </w:rPr>
        <w:t xml:space="preserve"> a jar will contain 80 pieces of candy. The candy maker has a strict rule that no jars will contain a mix of small and large candies. If a store has room for 15 jars and they want 1560 total pieces of candy, how many jars will contain smaller candies?</w:t>
      </w:r>
    </w:p>
    <w:p w14:paraId="2824DFB1"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2</w:t>
      </w:r>
    </w:p>
    <w:p w14:paraId="29A66278"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9</w:t>
      </w:r>
    </w:p>
    <w:p w14:paraId="6F1C4EE9"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4</w:t>
      </w:r>
    </w:p>
    <w:p w14:paraId="570A4C5B" w14:textId="64E2FC90" w:rsidR="00C830E5" w:rsidRPr="005273BF"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12</w:t>
      </w:r>
      <w:r w:rsidRPr="005273BF">
        <w:rPr>
          <w:rFonts w:ascii="inherit" w:eastAsia="Times New Roman" w:hAnsi="inherit" w:cs="Arial"/>
          <w:color w:val="444444"/>
          <w:sz w:val="23"/>
          <w:szCs w:val="23"/>
        </w:rPr>
        <w:br/>
      </w:r>
      <w:r w:rsidRPr="005273BF">
        <w:rPr>
          <w:rFonts w:ascii="inherit" w:eastAsia="Times New Roman" w:hAnsi="inherit" w:cs="Arial"/>
          <w:color w:val="444444"/>
          <w:sz w:val="23"/>
          <w:szCs w:val="23"/>
        </w:rPr>
        <w:br/>
      </w:r>
    </w:p>
    <w:p w14:paraId="4120208A"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A turkey was cooked at 400° F in the oven for 3 hours. The internal temperature rose from 30° F to 156° F. What was the average rise in temperature per hour?</w:t>
      </w:r>
    </w:p>
    <w:p w14:paraId="088D340A"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42</w:t>
      </w:r>
    </w:p>
    <w:p w14:paraId="2C12184F"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31</w:t>
      </w:r>
    </w:p>
    <w:p w14:paraId="4D3B5CC6"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36</w:t>
      </w:r>
    </w:p>
    <w:p w14:paraId="7962FC1B"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44</w:t>
      </w:r>
    </w:p>
    <w:p w14:paraId="656E9264"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40.3</w:t>
      </w:r>
    </w:p>
    <w:p w14:paraId="5DF2E676" w14:textId="61F765AF"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4A80186E"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lastRenderedPageBreak/>
        <w:t>On Tuesday and Wednesday, cab fare cost $7.75 total. On Monday and Thursday, cab fare cost $6.30 on each day. On Friday, cab fare cost $7.00. What was the average daily cost?</w:t>
      </w:r>
    </w:p>
    <w:p w14:paraId="2F360C74"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$6.05</w:t>
      </w:r>
    </w:p>
    <w:p w14:paraId="47888579"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$5.47</w:t>
      </w:r>
    </w:p>
    <w:p w14:paraId="5B7549CC"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$5.35</w:t>
      </w:r>
    </w:p>
    <w:p w14:paraId="3D9D04F4"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$7.02</w:t>
      </w:r>
    </w:p>
    <w:p w14:paraId="4BD3E96B"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$7.10</w:t>
      </w:r>
    </w:p>
    <w:p w14:paraId="1BAE937A" w14:textId="6B04D618"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135C6E7D"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Instructions for a blanket call for 36 yards of yarn. A skein of yarn has 6 feet in in. How many skeins of yarn do you need?</w:t>
      </w:r>
    </w:p>
    <w:p w14:paraId="5C07699B"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C830E5">
        <w:rPr>
          <w:rFonts w:ascii="inherit" w:eastAsia="Times New Roman" w:hAnsi="inherit" w:cs="Arial"/>
          <w:color w:val="444444"/>
          <w:sz w:val="23"/>
          <w:szCs w:val="23"/>
        </w:rPr>
        <w:t> </w:t>
      </w:r>
      <w:r w:rsidRPr="005273BF">
        <w:rPr>
          <w:rFonts w:ascii="inherit" w:eastAsia="Times New Roman" w:hAnsi="inherit" w:cs="Arial"/>
          <w:b/>
          <w:bCs/>
          <w:i/>
          <w:iCs/>
          <w:color w:val="444444"/>
          <w:sz w:val="23"/>
          <w:szCs w:val="23"/>
        </w:rPr>
        <w:t>18</w:t>
      </w:r>
    </w:p>
    <w:p w14:paraId="236B41FE"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12</w:t>
      </w:r>
    </w:p>
    <w:p w14:paraId="64CF6937"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23</w:t>
      </w:r>
    </w:p>
    <w:p w14:paraId="040448D0"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20</w:t>
      </w:r>
    </w:p>
    <w:p w14:paraId="336A0145" w14:textId="77777777" w:rsidR="00C830E5" w:rsidRPr="005273BF" w:rsidRDefault="00C830E5" w:rsidP="005273BF">
      <w:pPr>
        <w:pStyle w:val="ListParagraph"/>
        <w:numPr>
          <w:ilvl w:val="1"/>
          <w:numId w:val="25"/>
        </w:numPr>
        <w:shd w:val="clear" w:color="auto" w:fill="FFFFFF"/>
        <w:spacing w:beforeAutospacing="1"/>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bdr w:val="none" w:sz="0" w:space="0" w:color="auto" w:frame="1"/>
        </w:rPr>
        <w:t>Correct</w:t>
      </w:r>
      <w:r w:rsidRPr="005273BF">
        <w:rPr>
          <w:rFonts w:ascii="inherit" w:eastAsia="Times New Roman" w:hAnsi="inherit" w:cs="Arial"/>
          <w:color w:val="444444"/>
          <w:sz w:val="23"/>
          <w:szCs w:val="23"/>
        </w:rPr>
        <w:br/>
      </w:r>
    </w:p>
    <w:p w14:paraId="04BF8644"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(15 ÷ 5) x (10 ÷ 2) =</w:t>
      </w:r>
    </w:p>
    <w:p w14:paraId="428E9C25"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5</w:t>
      </w:r>
    </w:p>
    <w:p w14:paraId="74090F2E"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13</w:t>
      </w:r>
    </w:p>
    <w:p w14:paraId="1A984C74"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2.5</w:t>
      </w:r>
    </w:p>
    <w:p w14:paraId="5FB9B19D"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10</w:t>
      </w:r>
    </w:p>
    <w:p w14:paraId="71DFCC11" w14:textId="77777777" w:rsidR="00C830E5" w:rsidRPr="005273BF" w:rsidRDefault="00C830E5" w:rsidP="005273BF">
      <w:pPr>
        <w:numPr>
          <w:ilvl w:val="1"/>
          <w:numId w:val="25"/>
        </w:numPr>
        <w:shd w:val="clear" w:color="auto" w:fill="FFFFFF"/>
        <w:spacing w:after="100" w:afterAutospacing="1"/>
        <w:textAlignment w:val="baseline"/>
        <w:rPr>
          <w:rFonts w:ascii="inherit" w:eastAsia="Times New Roman" w:hAnsi="inherit" w:cs="Arial"/>
          <w:b/>
          <w:bCs/>
          <w:i/>
          <w:iCs/>
          <w:color w:val="444444"/>
          <w:sz w:val="23"/>
          <w:szCs w:val="23"/>
        </w:rPr>
      </w:pPr>
      <w:r w:rsidRPr="00C830E5">
        <w:rPr>
          <w:rFonts w:ascii="inherit" w:eastAsia="Times New Roman" w:hAnsi="inherit" w:cs="Arial"/>
          <w:color w:val="444444"/>
          <w:sz w:val="23"/>
          <w:szCs w:val="23"/>
        </w:rPr>
        <w:t> </w:t>
      </w:r>
      <w:r w:rsidRPr="005273BF">
        <w:rPr>
          <w:rFonts w:ascii="inherit" w:eastAsia="Times New Roman" w:hAnsi="inherit" w:cs="Arial"/>
          <w:b/>
          <w:bCs/>
          <w:i/>
          <w:iCs/>
          <w:color w:val="444444"/>
          <w:sz w:val="23"/>
          <w:szCs w:val="23"/>
        </w:rPr>
        <w:t>15</w:t>
      </w:r>
    </w:p>
    <w:p w14:paraId="31A4A7EE" w14:textId="339649A9"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14CB23C4"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The 8th month of the year is:</w:t>
      </w:r>
    </w:p>
    <w:p w14:paraId="5027C28F"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August</w:t>
      </w:r>
    </w:p>
    <w:p w14:paraId="205FD62C"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February</w:t>
      </w:r>
    </w:p>
    <w:p w14:paraId="17A810E1"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July</w:t>
      </w:r>
    </w:p>
    <w:p w14:paraId="259C58BD"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September</w:t>
      </w:r>
    </w:p>
    <w:p w14:paraId="7A050BB2" w14:textId="2794A473"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2E9E9EFB"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You want to leave a 15% tip on a $33 meal. What is the total cost for the night?</w:t>
      </w:r>
    </w:p>
    <w:p w14:paraId="1645CBA4"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lastRenderedPageBreak/>
        <w:t> $38.45</w:t>
      </w:r>
    </w:p>
    <w:p w14:paraId="0EA21EDC"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$37.95</w:t>
      </w:r>
    </w:p>
    <w:p w14:paraId="7C868DF3"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$34.50</w:t>
      </w:r>
    </w:p>
    <w:p w14:paraId="51008DAD"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$36.20</w:t>
      </w:r>
    </w:p>
    <w:p w14:paraId="1D47FCFE" w14:textId="0C759145"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1F383F65" w14:textId="77777777" w:rsidR="00A30A9C" w:rsidRDefault="00C830E5" w:rsidP="00A30A9C">
      <w:pPr>
        <w:numPr>
          <w:ilvl w:val="0"/>
          <w:numId w:val="25"/>
        </w:numPr>
        <w:shd w:val="clear" w:color="auto" w:fill="FFFFFF"/>
        <w:textAlignment w:val="baseline"/>
        <w:rPr>
          <w:rFonts w:ascii="inherit" w:eastAsia="Times New Roman" w:hAnsi="inherit" w:cs="Arial"/>
          <w:color w:val="444444"/>
          <w:sz w:val="23"/>
          <w:szCs w:val="23"/>
        </w:rPr>
      </w:pPr>
      <w:bookmarkStart w:id="0" w:name="_GoBack"/>
      <w:r w:rsidRPr="00C830E5">
        <w:rPr>
          <w:rFonts w:ascii="inherit" w:eastAsia="Times New Roman" w:hAnsi="inherit" w:cs="Arial"/>
          <w:noProof/>
          <w:color w:val="04A3ED"/>
          <w:sz w:val="23"/>
          <w:szCs w:val="23"/>
          <w:bdr w:val="none" w:sz="0" w:space="0" w:color="auto" w:frame="1"/>
        </w:rPr>
        <w:drawing>
          <wp:inline distT="0" distB="0" distL="0" distR="0" wp14:anchorId="1AF9A589" wp14:editId="01A3E42F">
            <wp:extent cx="3806190" cy="2722245"/>
            <wp:effectExtent l="0" t="0" r="381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bookmarkEnd w:id="0"/>
    </w:p>
    <w:p w14:paraId="2D8A5A00" w14:textId="29DD05E7" w:rsidR="00C830E5" w:rsidRPr="00A30A9C" w:rsidRDefault="00C830E5" w:rsidP="00A30A9C">
      <w:pPr>
        <w:shd w:val="clear" w:color="auto" w:fill="FFFFFF"/>
        <w:ind w:left="720"/>
        <w:textAlignment w:val="baseline"/>
        <w:rPr>
          <w:rFonts w:ascii="inherit" w:eastAsia="Times New Roman" w:hAnsi="inherit" w:cs="Arial"/>
          <w:color w:val="444444"/>
          <w:sz w:val="23"/>
          <w:szCs w:val="23"/>
        </w:rPr>
      </w:pPr>
      <w:r w:rsidRPr="00A30A9C">
        <w:rPr>
          <w:rFonts w:ascii="inherit" w:eastAsia="Times New Roman" w:hAnsi="inherit" w:cs="Arial"/>
          <w:color w:val="444444"/>
          <w:sz w:val="23"/>
          <w:szCs w:val="23"/>
        </w:rPr>
        <w:t>When folded into a cube, which of the following corners would touch corner “A?”</w:t>
      </w:r>
    </w:p>
    <w:p w14:paraId="2FAB72D0"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D</w:t>
      </w:r>
    </w:p>
    <w:p w14:paraId="5F6073F8"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E</w:t>
      </w:r>
    </w:p>
    <w:p w14:paraId="124DEC34"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C</w:t>
      </w:r>
    </w:p>
    <w:p w14:paraId="526B4B13"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B</w:t>
      </w:r>
    </w:p>
    <w:p w14:paraId="792BFCFA" w14:textId="1552AE1B"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2795044C"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MONSOON AGATE. These words are:</w:t>
      </w:r>
    </w:p>
    <w:p w14:paraId="1AD2ACA8"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opposite</w:t>
      </w:r>
    </w:p>
    <w:p w14:paraId="1F3662BA"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unable to answer</w:t>
      </w:r>
    </w:p>
    <w:p w14:paraId="04764E2B"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similar</w:t>
      </w:r>
    </w:p>
    <w:p w14:paraId="49A17DDE" w14:textId="77777777" w:rsidR="00C830E5" w:rsidRPr="005273BF" w:rsidRDefault="00C830E5" w:rsidP="005273BF">
      <w:pPr>
        <w:numPr>
          <w:ilvl w:val="1"/>
          <w:numId w:val="25"/>
        </w:numPr>
        <w:shd w:val="clear" w:color="auto" w:fill="FFFFFF"/>
        <w:spacing w:after="100" w:afterAutospacing="1"/>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not related</w:t>
      </w:r>
    </w:p>
    <w:p w14:paraId="53669AF8" w14:textId="1FEDF177"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2253F676"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Which number comes next in this series?</w:t>
      </w:r>
    </w:p>
    <w:tbl>
      <w:tblPr>
        <w:tblW w:w="6129" w:type="dxa"/>
        <w:tblCellSpacing w:w="15" w:type="dxa"/>
        <w:tblInd w:w="720" w:type="dxa"/>
        <w:tblCellMar>
          <w:left w:w="0" w:type="dxa"/>
          <w:right w:w="0" w:type="dxa"/>
        </w:tblCellMar>
        <w:tblLook w:val="04A0" w:firstRow="1" w:lastRow="0" w:firstColumn="1" w:lastColumn="0" w:noHBand="0" w:noVBand="1"/>
      </w:tblPr>
      <w:tblGrid>
        <w:gridCol w:w="1350"/>
        <w:gridCol w:w="1335"/>
        <w:gridCol w:w="1335"/>
        <w:gridCol w:w="2109"/>
      </w:tblGrid>
      <w:tr w:rsidR="00C830E5" w:rsidRPr="00C830E5" w14:paraId="1FF2DB7C" w14:textId="77777777" w:rsidTr="00A30A9C">
        <w:trPr>
          <w:trHeight w:val="249"/>
          <w:tblCellSpacing w:w="15" w:type="dxa"/>
        </w:trPr>
        <w:tc>
          <w:tcPr>
            <w:tcW w:w="838"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0A22C298"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99</w:t>
            </w:r>
          </w:p>
        </w:tc>
        <w:tc>
          <w:tcPr>
            <w:tcW w:w="906"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728FFDC2"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33</w:t>
            </w:r>
          </w:p>
        </w:tc>
        <w:tc>
          <w:tcPr>
            <w:tcW w:w="906"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1906F2B1"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11</w:t>
            </w:r>
          </w:p>
        </w:tc>
        <w:tc>
          <w:tcPr>
            <w:tcW w:w="3329"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3A99237A"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3 2/3</w:t>
            </w:r>
          </w:p>
        </w:tc>
      </w:tr>
    </w:tbl>
    <w:p w14:paraId="42DAE78F"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lastRenderedPageBreak/>
        <w:t> 2.5</w:t>
      </w:r>
    </w:p>
    <w:p w14:paraId="62F225AD"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 1/2</w:t>
      </w:r>
    </w:p>
    <w:p w14:paraId="7E9C37AF"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1.7</w:t>
      </w:r>
    </w:p>
    <w:p w14:paraId="4A112C9C" w14:textId="77777777" w:rsidR="00C830E5" w:rsidRPr="005273BF" w:rsidRDefault="00C830E5" w:rsidP="005273BF">
      <w:pPr>
        <w:numPr>
          <w:ilvl w:val="1"/>
          <w:numId w:val="25"/>
        </w:numPr>
        <w:shd w:val="clear" w:color="auto" w:fill="FFFFFF"/>
        <w:spacing w:after="100" w:afterAutospacing="1"/>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1 2/9</w:t>
      </w:r>
    </w:p>
    <w:p w14:paraId="0FE93637" w14:textId="065529CA"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00D191C8"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xml:space="preserve">How many exact pairs are there: 5656/5656 </w:t>
      </w:r>
      <w:proofErr w:type="gramStart"/>
      <w:r w:rsidRPr="00C830E5">
        <w:rPr>
          <w:rFonts w:ascii="inherit" w:eastAsia="Times New Roman" w:hAnsi="inherit" w:cs="Arial"/>
          <w:color w:val="444444"/>
          <w:sz w:val="23"/>
          <w:szCs w:val="23"/>
        </w:rPr>
        <w:t>3458/3468, 5239/5239, 8967/8967,</w:t>
      </w:r>
      <w:proofErr w:type="gramEnd"/>
      <w:r w:rsidRPr="00C830E5">
        <w:rPr>
          <w:rFonts w:ascii="inherit" w:eastAsia="Times New Roman" w:hAnsi="inherit" w:cs="Arial"/>
          <w:color w:val="444444"/>
          <w:sz w:val="23"/>
          <w:szCs w:val="23"/>
        </w:rPr>
        <w:t xml:space="preserve"> 1432/1432</w:t>
      </w:r>
    </w:p>
    <w:p w14:paraId="02D2692C"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4</w:t>
      </w:r>
    </w:p>
    <w:p w14:paraId="5D196359"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1</w:t>
      </w:r>
    </w:p>
    <w:p w14:paraId="320532AC"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6</w:t>
      </w:r>
    </w:p>
    <w:p w14:paraId="0C75B9D8" w14:textId="77777777" w:rsidR="00C830E5" w:rsidRP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3</w:t>
      </w:r>
    </w:p>
    <w:p w14:paraId="1A573206" w14:textId="0C86E31D"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1E26DF4E" w14:textId="77777777" w:rsidR="00C830E5"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A new phone sells for $250 and a used one sells for $75. How many of each are sold if the sales for the day totals $625?</w:t>
      </w:r>
    </w:p>
    <w:p w14:paraId="545185FB"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2 new phones and 2 used ones</w:t>
      </w:r>
    </w:p>
    <w:p w14:paraId="568DD56F"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3 new phones</w:t>
      </w:r>
    </w:p>
    <w:p w14:paraId="1A41E8B4"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9 used phones</w:t>
      </w:r>
    </w:p>
    <w:p w14:paraId="6D891203" w14:textId="77777777" w:rsidR="00C830E5" w:rsidRPr="005273BF" w:rsidRDefault="00C830E5" w:rsidP="005273BF">
      <w:pPr>
        <w:numPr>
          <w:ilvl w:val="1"/>
          <w:numId w:val="25"/>
        </w:numPr>
        <w:shd w:val="clear" w:color="auto" w:fill="FFFFFF"/>
        <w:spacing w:after="100" w:afterAutospacing="1"/>
        <w:textAlignment w:val="baseline"/>
        <w:rPr>
          <w:rFonts w:ascii="inherit" w:eastAsia="Times New Roman" w:hAnsi="inherit" w:cs="Arial"/>
          <w:b/>
          <w:bCs/>
          <w:i/>
          <w:iCs/>
          <w:color w:val="444444"/>
          <w:sz w:val="23"/>
          <w:szCs w:val="23"/>
        </w:rPr>
      </w:pPr>
      <w:r w:rsidRPr="005273BF">
        <w:rPr>
          <w:rFonts w:ascii="inherit" w:eastAsia="Times New Roman" w:hAnsi="inherit" w:cs="Arial"/>
          <w:b/>
          <w:bCs/>
          <w:i/>
          <w:iCs/>
          <w:color w:val="444444"/>
          <w:sz w:val="23"/>
          <w:szCs w:val="23"/>
        </w:rPr>
        <w:t> 1 new phone and 5 used</w:t>
      </w:r>
    </w:p>
    <w:p w14:paraId="6DF4E29C" w14:textId="3BD45A77" w:rsidR="00C830E5" w:rsidRPr="005273BF" w:rsidRDefault="00C830E5" w:rsidP="00A30A9C">
      <w:pPr>
        <w:pStyle w:val="ListParagraph"/>
        <w:shd w:val="clear" w:color="auto" w:fill="FFFFFF"/>
        <w:spacing w:beforeAutospacing="1"/>
        <w:ind w:left="1440"/>
        <w:textAlignment w:val="baseline"/>
        <w:rPr>
          <w:rFonts w:ascii="inherit" w:eastAsia="Times New Roman" w:hAnsi="inherit" w:cs="Arial"/>
          <w:color w:val="444444"/>
          <w:sz w:val="23"/>
          <w:szCs w:val="23"/>
        </w:rPr>
      </w:pPr>
      <w:r w:rsidRPr="005273BF">
        <w:rPr>
          <w:rFonts w:ascii="inherit" w:eastAsia="Times New Roman" w:hAnsi="inherit" w:cs="Arial"/>
          <w:color w:val="444444"/>
          <w:sz w:val="23"/>
          <w:szCs w:val="23"/>
        </w:rPr>
        <w:br/>
      </w:r>
    </w:p>
    <w:p w14:paraId="5A49D0E1" w14:textId="7F58C320" w:rsidR="002971C7" w:rsidRPr="00C830E5" w:rsidRDefault="00C830E5" w:rsidP="005273BF">
      <w:pPr>
        <w:numPr>
          <w:ilvl w:val="0"/>
          <w:numId w:val="25"/>
        </w:numPr>
        <w:shd w:val="clear" w:color="auto" w:fill="FFFFFF"/>
        <w:spacing w:after="30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Are the following two words similar, contradictory, or not related?</w:t>
      </w:r>
    </w:p>
    <w:tbl>
      <w:tblPr>
        <w:tblW w:w="4019" w:type="dxa"/>
        <w:tblCellSpacing w:w="15" w:type="dxa"/>
        <w:tblInd w:w="720" w:type="dxa"/>
        <w:tblCellMar>
          <w:left w:w="0" w:type="dxa"/>
          <w:right w:w="0" w:type="dxa"/>
        </w:tblCellMar>
        <w:tblLook w:val="04A0" w:firstRow="1" w:lastRow="0" w:firstColumn="1" w:lastColumn="0" w:noHBand="0" w:noVBand="1"/>
      </w:tblPr>
      <w:tblGrid>
        <w:gridCol w:w="1599"/>
        <w:gridCol w:w="366"/>
        <w:gridCol w:w="2054"/>
      </w:tblGrid>
      <w:tr w:rsidR="00C830E5" w:rsidRPr="00C830E5" w14:paraId="0BD9AF73" w14:textId="77777777" w:rsidTr="00A30A9C">
        <w:trPr>
          <w:trHeight w:val="276"/>
          <w:tblCellSpacing w:w="15" w:type="dxa"/>
        </w:trPr>
        <w:tc>
          <w:tcPr>
            <w:tcW w:w="760"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1BEA135E"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Fault</w:t>
            </w:r>
          </w:p>
        </w:tc>
        <w:tc>
          <w:tcPr>
            <w:tcW w:w="228"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7DF5C753" w14:textId="0A1B365F" w:rsidR="00C830E5" w:rsidRPr="005273BF" w:rsidRDefault="00C830E5" w:rsidP="00A30A9C">
            <w:pPr>
              <w:pStyle w:val="ListParagraph"/>
              <w:rPr>
                <w:rFonts w:ascii="inherit" w:eastAsia="Times New Roman" w:hAnsi="inherit" w:cs="Times New Roman"/>
                <w:sz w:val="23"/>
                <w:szCs w:val="23"/>
              </w:rPr>
            </w:pPr>
          </w:p>
        </w:tc>
        <w:tc>
          <w:tcPr>
            <w:tcW w:w="2911" w:type="dxa"/>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vAlign w:val="bottom"/>
            <w:hideMark/>
          </w:tcPr>
          <w:p w14:paraId="58ECB49C" w14:textId="77777777" w:rsidR="00C830E5" w:rsidRPr="005273BF" w:rsidRDefault="00C830E5" w:rsidP="00A30A9C">
            <w:pPr>
              <w:pStyle w:val="ListParagraph"/>
              <w:rPr>
                <w:rFonts w:ascii="inherit" w:eastAsia="Times New Roman" w:hAnsi="inherit" w:cs="Times New Roman"/>
                <w:sz w:val="23"/>
                <w:szCs w:val="23"/>
              </w:rPr>
            </w:pPr>
            <w:r w:rsidRPr="005273BF">
              <w:rPr>
                <w:rFonts w:ascii="inherit" w:eastAsia="Times New Roman" w:hAnsi="inherit" w:cs="Times New Roman"/>
                <w:sz w:val="23"/>
                <w:szCs w:val="23"/>
              </w:rPr>
              <w:t>Break</w:t>
            </w:r>
          </w:p>
        </w:tc>
      </w:tr>
    </w:tbl>
    <w:p w14:paraId="392C7C09" w14:textId="77777777" w:rsidR="00C830E5" w:rsidRPr="005273BF" w:rsidRDefault="00C830E5" w:rsidP="005273BF">
      <w:pPr>
        <w:numPr>
          <w:ilvl w:val="1"/>
          <w:numId w:val="25"/>
        </w:numPr>
        <w:shd w:val="clear" w:color="auto" w:fill="FFFFFF"/>
        <w:spacing w:after="90"/>
        <w:textAlignment w:val="baseline"/>
        <w:rPr>
          <w:rFonts w:ascii="inherit" w:eastAsia="Times New Roman" w:hAnsi="inherit" w:cs="Arial"/>
          <w:b/>
          <w:bCs/>
          <w:i/>
          <w:iCs/>
          <w:color w:val="444444"/>
          <w:sz w:val="23"/>
          <w:szCs w:val="23"/>
        </w:rPr>
      </w:pPr>
      <w:r w:rsidRPr="00C830E5">
        <w:rPr>
          <w:rFonts w:ascii="inherit" w:eastAsia="Times New Roman" w:hAnsi="inherit" w:cs="Arial"/>
          <w:color w:val="444444"/>
          <w:sz w:val="23"/>
          <w:szCs w:val="23"/>
        </w:rPr>
        <w:t> </w:t>
      </w:r>
      <w:r w:rsidRPr="005273BF">
        <w:rPr>
          <w:rFonts w:ascii="inherit" w:eastAsia="Times New Roman" w:hAnsi="inherit" w:cs="Arial"/>
          <w:b/>
          <w:bCs/>
          <w:i/>
          <w:iCs/>
          <w:color w:val="444444"/>
          <w:sz w:val="23"/>
          <w:szCs w:val="23"/>
        </w:rPr>
        <w:t>Similar</w:t>
      </w:r>
    </w:p>
    <w:p w14:paraId="7A9F3404" w14:textId="77777777" w:rsidR="00C830E5" w:rsidRPr="00C830E5" w:rsidRDefault="00C830E5" w:rsidP="005273BF">
      <w:pPr>
        <w:numPr>
          <w:ilvl w:val="1"/>
          <w:numId w:val="25"/>
        </w:numPr>
        <w:shd w:val="clear" w:color="auto" w:fill="FFFFFF"/>
        <w:spacing w:after="90"/>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Contradictory</w:t>
      </w:r>
    </w:p>
    <w:p w14:paraId="489B79FC" w14:textId="7EA29F8C" w:rsidR="00C830E5" w:rsidRDefault="00C830E5" w:rsidP="005273BF">
      <w:pPr>
        <w:numPr>
          <w:ilvl w:val="1"/>
          <w:numId w:val="25"/>
        </w:numPr>
        <w:shd w:val="clear" w:color="auto" w:fill="FFFFFF"/>
        <w:spacing w:after="100" w:afterAutospacing="1"/>
        <w:textAlignment w:val="baseline"/>
        <w:rPr>
          <w:rFonts w:ascii="inherit" w:eastAsia="Times New Roman" w:hAnsi="inherit" w:cs="Arial"/>
          <w:color w:val="444444"/>
          <w:sz w:val="23"/>
          <w:szCs w:val="23"/>
        </w:rPr>
      </w:pPr>
      <w:r w:rsidRPr="00C830E5">
        <w:rPr>
          <w:rFonts w:ascii="inherit" w:eastAsia="Times New Roman" w:hAnsi="inherit" w:cs="Arial"/>
          <w:color w:val="444444"/>
          <w:sz w:val="23"/>
          <w:szCs w:val="23"/>
        </w:rPr>
        <w:t> Not Related</w:t>
      </w:r>
      <w:r w:rsidR="002971C7">
        <w:rPr>
          <w:rFonts w:ascii="inherit" w:eastAsia="Times New Roman" w:hAnsi="inherit" w:cs="Arial"/>
          <w:color w:val="444444"/>
          <w:sz w:val="23"/>
          <w:szCs w:val="23"/>
        </w:rPr>
        <w:br/>
      </w:r>
    </w:p>
    <w:p w14:paraId="498E8218" w14:textId="3FCFC4A8" w:rsidR="002971C7" w:rsidRDefault="002971C7" w:rsidP="002971C7">
      <w:pPr>
        <w:pStyle w:val="ListParagraph"/>
        <w:numPr>
          <w:ilvl w:val="0"/>
          <w:numId w:val="25"/>
        </w:numPr>
        <w:rPr>
          <w:rFonts w:ascii="Times New Roman" w:eastAsia="Times New Roman" w:hAnsi="Times New Roman" w:cs="Times New Roman"/>
        </w:rPr>
      </w:pPr>
      <w:r w:rsidRPr="002971C7">
        <w:rPr>
          <w:rFonts w:ascii="Times New Roman" w:eastAsia="Times New Roman" w:hAnsi="Times New Roman" w:cs="Times New Roman"/>
        </w:rPr>
        <w:t>Emma and Anna went to the market to buy 25 fruits. Emma bought a few apples which cost $2 each, and Anna bought some oranges which cost $3 each. If their combined total is $60, how many oranges did Anna get?</w:t>
      </w:r>
    </w:p>
    <w:p w14:paraId="20B8322E" w14:textId="7A2FB93F" w:rsidR="002971C7" w:rsidRDefault="002971C7"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5</w:t>
      </w:r>
    </w:p>
    <w:p w14:paraId="13E29250" w14:textId="4BE5268F" w:rsidR="002971C7" w:rsidRPr="002971C7" w:rsidRDefault="002971C7" w:rsidP="002971C7">
      <w:pPr>
        <w:pStyle w:val="ListParagraph"/>
        <w:numPr>
          <w:ilvl w:val="1"/>
          <w:numId w:val="25"/>
        </w:numPr>
        <w:rPr>
          <w:rFonts w:ascii="Times New Roman" w:eastAsia="Times New Roman" w:hAnsi="Times New Roman" w:cs="Times New Roman"/>
          <w:b/>
          <w:bCs/>
          <w:i/>
          <w:iCs/>
        </w:rPr>
      </w:pPr>
      <w:r w:rsidRPr="002971C7">
        <w:rPr>
          <w:rFonts w:ascii="Times New Roman" w:eastAsia="Times New Roman" w:hAnsi="Times New Roman" w:cs="Times New Roman"/>
          <w:b/>
          <w:bCs/>
          <w:i/>
          <w:iCs/>
        </w:rPr>
        <w:t>10</w:t>
      </w:r>
    </w:p>
    <w:p w14:paraId="31051F15" w14:textId="4AC151B0" w:rsidR="002971C7" w:rsidRDefault="002971C7"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15</w:t>
      </w:r>
    </w:p>
    <w:p w14:paraId="7567B05D" w14:textId="0BB1CF30" w:rsidR="002971C7" w:rsidRDefault="002971C7"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20</w:t>
      </w:r>
    </w:p>
    <w:p w14:paraId="3F660B53" w14:textId="080597F9" w:rsidR="002971C7" w:rsidRPr="002971C7" w:rsidRDefault="002971C7"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25</w:t>
      </w:r>
    </w:p>
    <w:p w14:paraId="41CBD1D5" w14:textId="77777777" w:rsidR="002971C7" w:rsidRPr="00C830E5" w:rsidRDefault="002971C7" w:rsidP="002971C7">
      <w:pPr>
        <w:shd w:val="clear" w:color="auto" w:fill="FFFFFF"/>
        <w:spacing w:after="100" w:afterAutospacing="1"/>
        <w:ind w:left="1440"/>
        <w:textAlignment w:val="baseline"/>
        <w:rPr>
          <w:rFonts w:ascii="inherit" w:eastAsia="Times New Roman" w:hAnsi="inherit" w:cs="Arial"/>
          <w:color w:val="444444"/>
          <w:sz w:val="23"/>
          <w:szCs w:val="23"/>
        </w:rPr>
      </w:pPr>
    </w:p>
    <w:p w14:paraId="7C94C08C" w14:textId="5FDFEE04" w:rsidR="002971C7" w:rsidRDefault="002971C7" w:rsidP="002971C7">
      <w:pPr>
        <w:numPr>
          <w:ilvl w:val="0"/>
          <w:numId w:val="25"/>
        </w:numPr>
        <w:shd w:val="clear" w:color="auto" w:fill="FFFFFF"/>
        <w:spacing w:after="300"/>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Over a 4-month period, two students borrowed the following number of books:</w:t>
      </w:r>
      <w:r>
        <w:rPr>
          <w:rFonts w:ascii="inherit" w:eastAsia="Times New Roman" w:hAnsi="inherit" w:cs="Arial"/>
          <w:color w:val="444444"/>
          <w:sz w:val="23"/>
          <w:szCs w:val="23"/>
        </w:rPr>
        <w:br/>
      </w:r>
      <w:r>
        <w:rPr>
          <w:rFonts w:ascii="inherit" w:eastAsia="Times New Roman" w:hAnsi="inherit" w:cs="Arial"/>
          <w:color w:val="444444"/>
          <w:sz w:val="23"/>
          <w:szCs w:val="23"/>
        </w:rPr>
        <w:br/>
        <w:t>Student 1: 20, 15, 17, 18</w:t>
      </w:r>
      <w:r>
        <w:rPr>
          <w:rFonts w:ascii="inherit" w:eastAsia="Times New Roman" w:hAnsi="inherit" w:cs="Arial"/>
          <w:color w:val="444444"/>
          <w:sz w:val="23"/>
          <w:szCs w:val="23"/>
        </w:rPr>
        <w:br/>
        <w:t>Student 2: 18, 20, 15, 12</w:t>
      </w:r>
      <w:r>
        <w:rPr>
          <w:rFonts w:ascii="inherit" w:eastAsia="Times New Roman" w:hAnsi="inherit" w:cs="Arial"/>
          <w:color w:val="444444"/>
          <w:sz w:val="23"/>
          <w:szCs w:val="23"/>
        </w:rPr>
        <w:br/>
      </w:r>
      <w:r>
        <w:rPr>
          <w:rFonts w:ascii="inherit" w:eastAsia="Times New Roman" w:hAnsi="inherit" w:cs="Arial"/>
          <w:color w:val="444444"/>
          <w:sz w:val="23"/>
          <w:szCs w:val="23"/>
        </w:rPr>
        <w:br/>
        <w:t>Which graph best illustrates the data of both students?</w:t>
      </w:r>
      <w:r>
        <w:rPr>
          <w:rFonts w:ascii="inherit" w:eastAsia="Times New Roman" w:hAnsi="inherit" w:cs="Arial"/>
          <w:color w:val="444444"/>
          <w:sz w:val="23"/>
          <w:szCs w:val="23"/>
        </w:rPr>
        <w:br/>
      </w:r>
      <w:r>
        <w:rPr>
          <w:rFonts w:ascii="inherit" w:eastAsia="Times New Roman" w:hAnsi="inherit" w:cs="Arial"/>
          <w:color w:val="444444"/>
          <w:sz w:val="23"/>
          <w:szCs w:val="23"/>
        </w:rPr>
        <w:br/>
      </w:r>
      <w:r>
        <w:rPr>
          <w:rFonts w:ascii="inherit" w:eastAsia="Times New Roman" w:hAnsi="inherit" w:cs="Arial"/>
          <w:noProof/>
          <w:color w:val="444444"/>
          <w:sz w:val="23"/>
          <w:szCs w:val="23"/>
        </w:rPr>
        <w:drawing>
          <wp:inline distT="0" distB="0" distL="0" distR="0" wp14:anchorId="2CBB0312" wp14:editId="59D78349">
            <wp:extent cx="4933507" cy="117803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0 at 7.27.29 AM.png"/>
                    <pic:cNvPicPr/>
                  </pic:nvPicPr>
                  <pic:blipFill>
                    <a:blip r:embed="rId10">
                      <a:extLst>
                        <a:ext uri="{28A0092B-C50C-407E-A947-70E740481C1C}">
                          <a14:useLocalDpi xmlns:a14="http://schemas.microsoft.com/office/drawing/2010/main" val="0"/>
                        </a:ext>
                      </a:extLst>
                    </a:blip>
                    <a:stretch>
                      <a:fillRect/>
                    </a:stretch>
                  </pic:blipFill>
                  <pic:spPr>
                    <a:xfrm>
                      <a:off x="0" y="0"/>
                      <a:ext cx="4946487" cy="1181132"/>
                    </a:xfrm>
                    <a:prstGeom prst="rect">
                      <a:avLst/>
                    </a:prstGeom>
                  </pic:spPr>
                </pic:pic>
              </a:graphicData>
            </a:graphic>
          </wp:inline>
        </w:drawing>
      </w:r>
    </w:p>
    <w:p w14:paraId="414ED5E2" w14:textId="437CD593" w:rsidR="002971C7" w:rsidRPr="002971C7" w:rsidRDefault="002971C7" w:rsidP="002971C7">
      <w:pPr>
        <w:numPr>
          <w:ilvl w:val="1"/>
          <w:numId w:val="25"/>
        </w:numPr>
        <w:shd w:val="clear" w:color="auto" w:fill="FFFFFF"/>
        <w:spacing w:after="300"/>
        <w:contextualSpacing/>
        <w:textAlignment w:val="baseline"/>
        <w:rPr>
          <w:rFonts w:ascii="inherit" w:eastAsia="Times New Roman" w:hAnsi="inherit" w:cs="Arial"/>
          <w:b/>
          <w:bCs/>
          <w:i/>
          <w:iCs/>
          <w:color w:val="444444"/>
          <w:sz w:val="23"/>
          <w:szCs w:val="23"/>
        </w:rPr>
      </w:pPr>
      <w:r w:rsidRPr="002971C7">
        <w:rPr>
          <w:rFonts w:ascii="inherit" w:eastAsia="Times New Roman" w:hAnsi="inherit" w:cs="Arial"/>
          <w:b/>
          <w:bCs/>
          <w:i/>
          <w:iCs/>
          <w:color w:val="444444"/>
          <w:sz w:val="23"/>
          <w:szCs w:val="23"/>
        </w:rPr>
        <w:t>A</w:t>
      </w:r>
    </w:p>
    <w:p w14:paraId="271A3D26" w14:textId="43E834FD" w:rsidR="002971C7" w:rsidRDefault="002971C7" w:rsidP="002971C7">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B</w:t>
      </w:r>
    </w:p>
    <w:p w14:paraId="3E45A906" w14:textId="624B0AC3" w:rsidR="002971C7" w:rsidRDefault="002971C7" w:rsidP="002971C7">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C</w:t>
      </w:r>
    </w:p>
    <w:p w14:paraId="73E8D5CB" w14:textId="3E53B32A" w:rsidR="002971C7" w:rsidRDefault="002971C7" w:rsidP="002971C7">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D</w:t>
      </w:r>
    </w:p>
    <w:p w14:paraId="2C0D2C9F" w14:textId="7597E837" w:rsidR="002971C7" w:rsidRDefault="002971C7" w:rsidP="002971C7">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E</w:t>
      </w:r>
      <w:r>
        <w:rPr>
          <w:rFonts w:ascii="inherit" w:eastAsia="Times New Roman" w:hAnsi="inherit" w:cs="Arial"/>
          <w:color w:val="444444"/>
          <w:sz w:val="23"/>
          <w:szCs w:val="23"/>
        </w:rPr>
        <w:br/>
      </w:r>
    </w:p>
    <w:p w14:paraId="4BEBE380" w14:textId="77777777" w:rsidR="002971C7" w:rsidRDefault="002971C7" w:rsidP="002971C7">
      <w:pPr>
        <w:pStyle w:val="ListParagraph"/>
        <w:numPr>
          <w:ilvl w:val="0"/>
          <w:numId w:val="25"/>
        </w:numPr>
        <w:rPr>
          <w:rFonts w:ascii="Times New Roman" w:eastAsia="Times New Roman" w:hAnsi="Times New Roman" w:cs="Times New Roman"/>
        </w:rPr>
      </w:pPr>
      <w:r w:rsidRPr="002971C7">
        <w:rPr>
          <w:rFonts w:ascii="Times New Roman" w:eastAsia="Times New Roman" w:hAnsi="Times New Roman" w:cs="Times New Roman"/>
        </w:rPr>
        <w:t>After folding these squares into a closed cube, which shaded corner would touch corner “X”?</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14:anchorId="3F49F272" wp14:editId="372ACC04">
            <wp:extent cx="2987749" cy="2289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20 at 7.29.35 AM.png"/>
                    <pic:cNvPicPr/>
                  </pic:nvPicPr>
                  <pic:blipFill>
                    <a:blip r:embed="rId11">
                      <a:extLst>
                        <a:ext uri="{28A0092B-C50C-407E-A947-70E740481C1C}">
                          <a14:useLocalDpi xmlns:a14="http://schemas.microsoft.com/office/drawing/2010/main" val="0"/>
                        </a:ext>
                      </a:extLst>
                    </a:blip>
                    <a:stretch>
                      <a:fillRect/>
                    </a:stretch>
                  </pic:blipFill>
                  <pic:spPr>
                    <a:xfrm>
                      <a:off x="0" y="0"/>
                      <a:ext cx="3072424" cy="2354568"/>
                    </a:xfrm>
                    <a:prstGeom prst="rect">
                      <a:avLst/>
                    </a:prstGeom>
                  </pic:spPr>
                </pic:pic>
              </a:graphicData>
            </a:graphic>
          </wp:inline>
        </w:drawing>
      </w:r>
    </w:p>
    <w:p w14:paraId="3D6BD6FA" w14:textId="77777777" w:rsidR="002971C7" w:rsidRDefault="002971C7"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A</w:t>
      </w:r>
    </w:p>
    <w:p w14:paraId="4692E2A8" w14:textId="77777777" w:rsidR="002971C7" w:rsidRDefault="002971C7"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B</w:t>
      </w:r>
    </w:p>
    <w:p w14:paraId="7F11B926" w14:textId="77777777" w:rsidR="002971C7" w:rsidRDefault="002971C7"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C</w:t>
      </w:r>
    </w:p>
    <w:p w14:paraId="3528ED53" w14:textId="77777777" w:rsidR="002971C7" w:rsidRDefault="002971C7"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D</w:t>
      </w:r>
    </w:p>
    <w:p w14:paraId="22911CCB" w14:textId="7E256AEE" w:rsidR="002971C7" w:rsidRPr="002971C7" w:rsidRDefault="002971C7" w:rsidP="002971C7">
      <w:pPr>
        <w:pStyle w:val="ListParagraph"/>
        <w:numPr>
          <w:ilvl w:val="1"/>
          <w:numId w:val="25"/>
        </w:numPr>
        <w:rPr>
          <w:rFonts w:ascii="Times New Roman" w:eastAsia="Times New Roman" w:hAnsi="Times New Roman" w:cs="Times New Roman"/>
          <w:b/>
          <w:bCs/>
          <w:i/>
          <w:iCs/>
        </w:rPr>
      </w:pPr>
      <w:r w:rsidRPr="002971C7">
        <w:rPr>
          <w:rFonts w:ascii="Times New Roman" w:eastAsia="Times New Roman" w:hAnsi="Times New Roman" w:cs="Times New Roman"/>
          <w:b/>
          <w:bCs/>
          <w:i/>
          <w:iCs/>
        </w:rPr>
        <w:t>E</w:t>
      </w:r>
      <w:r w:rsidRPr="002971C7">
        <w:rPr>
          <w:rFonts w:ascii="Times New Roman" w:eastAsia="Times New Roman" w:hAnsi="Times New Roman" w:cs="Times New Roman"/>
          <w:b/>
          <w:bCs/>
          <w:i/>
          <w:iCs/>
        </w:rPr>
        <w:br/>
      </w:r>
      <w:r w:rsidRPr="002971C7">
        <w:rPr>
          <w:rFonts w:ascii="Times New Roman" w:eastAsia="Times New Roman" w:hAnsi="Times New Roman" w:cs="Times New Roman"/>
          <w:b/>
          <w:bCs/>
          <w:i/>
          <w:iCs/>
        </w:rPr>
        <w:br/>
      </w:r>
    </w:p>
    <w:p w14:paraId="6EF99043" w14:textId="0969AC1A" w:rsidR="002971C7" w:rsidRDefault="002971C7" w:rsidP="002971C7">
      <w:pPr>
        <w:pStyle w:val="ListParagraph"/>
        <w:numPr>
          <w:ilvl w:val="0"/>
          <w:numId w:val="25"/>
        </w:numPr>
        <w:rPr>
          <w:rFonts w:ascii="Times New Roman" w:eastAsia="Times New Roman" w:hAnsi="Times New Roman" w:cs="Times New Roman"/>
        </w:rPr>
      </w:pPr>
      <w:r w:rsidRPr="002971C7">
        <w:rPr>
          <w:rFonts w:ascii="Times New Roman" w:eastAsia="Times New Roman" w:hAnsi="Times New Roman" w:cs="Times New Roman"/>
        </w:rPr>
        <w:lastRenderedPageBreak/>
        <w:t>Replace the [?] in the boxed series.</w:t>
      </w: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14:anchorId="02463513" wp14:editId="7C1D4193">
            <wp:extent cx="3593805" cy="2154426"/>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20 at 7.32.36 AM.png"/>
                    <pic:cNvPicPr/>
                  </pic:nvPicPr>
                  <pic:blipFill>
                    <a:blip r:embed="rId12">
                      <a:extLst>
                        <a:ext uri="{28A0092B-C50C-407E-A947-70E740481C1C}">
                          <a14:useLocalDpi xmlns:a14="http://schemas.microsoft.com/office/drawing/2010/main" val="0"/>
                        </a:ext>
                      </a:extLst>
                    </a:blip>
                    <a:stretch>
                      <a:fillRect/>
                    </a:stretch>
                  </pic:blipFill>
                  <pic:spPr>
                    <a:xfrm>
                      <a:off x="0" y="0"/>
                      <a:ext cx="3606691" cy="2162151"/>
                    </a:xfrm>
                    <a:prstGeom prst="rect">
                      <a:avLst/>
                    </a:prstGeom>
                  </pic:spPr>
                </pic:pic>
              </a:graphicData>
            </a:graphic>
          </wp:inline>
        </w:drawing>
      </w:r>
    </w:p>
    <w:p w14:paraId="35FC1320" w14:textId="7D29807F" w:rsidR="002971C7" w:rsidRDefault="001A4A99"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A</w:t>
      </w:r>
    </w:p>
    <w:p w14:paraId="3C338B7D" w14:textId="296C1376" w:rsidR="001A4A99" w:rsidRDefault="001A4A99"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B</w:t>
      </w:r>
    </w:p>
    <w:p w14:paraId="32336FB5" w14:textId="1ABAE2FD" w:rsidR="001A4A99" w:rsidRDefault="001A4A99"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C</w:t>
      </w:r>
    </w:p>
    <w:p w14:paraId="0EA2D237" w14:textId="6D4FB576" w:rsidR="001A4A99" w:rsidRDefault="001A4A99" w:rsidP="002971C7">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D</w:t>
      </w:r>
    </w:p>
    <w:p w14:paraId="25F15120" w14:textId="6FFDBFE7" w:rsidR="001A4A99" w:rsidRPr="001A4A99" w:rsidRDefault="001A4A99" w:rsidP="002971C7">
      <w:pPr>
        <w:pStyle w:val="ListParagraph"/>
        <w:numPr>
          <w:ilvl w:val="1"/>
          <w:numId w:val="25"/>
        </w:numPr>
        <w:rPr>
          <w:rFonts w:ascii="Times New Roman" w:eastAsia="Times New Roman" w:hAnsi="Times New Roman" w:cs="Times New Roman"/>
          <w:b/>
          <w:bCs/>
          <w:i/>
          <w:iCs/>
        </w:rPr>
      </w:pPr>
      <w:r w:rsidRPr="001A4A99">
        <w:rPr>
          <w:rFonts w:ascii="Times New Roman" w:eastAsia="Times New Roman" w:hAnsi="Times New Roman" w:cs="Times New Roman"/>
          <w:b/>
          <w:bCs/>
          <w:i/>
          <w:iCs/>
        </w:rPr>
        <w:t>E</w:t>
      </w:r>
      <w:r>
        <w:rPr>
          <w:rFonts w:ascii="Times New Roman" w:eastAsia="Times New Roman" w:hAnsi="Times New Roman" w:cs="Times New Roman"/>
          <w:b/>
          <w:bCs/>
          <w:i/>
          <w:iCs/>
        </w:rPr>
        <w:br/>
      </w:r>
    </w:p>
    <w:p w14:paraId="77E136A8" w14:textId="6C7FF795" w:rsidR="001A4A99" w:rsidRDefault="001A4A99" w:rsidP="001A4A99">
      <w:pPr>
        <w:pStyle w:val="ListParagraph"/>
        <w:numPr>
          <w:ilvl w:val="0"/>
          <w:numId w:val="25"/>
        </w:numPr>
        <w:rPr>
          <w:rFonts w:ascii="Times New Roman" w:eastAsia="Times New Roman" w:hAnsi="Times New Roman" w:cs="Times New Roman"/>
        </w:rPr>
      </w:pPr>
      <w:r w:rsidRPr="001A4A99">
        <w:rPr>
          <w:rFonts w:ascii="Times New Roman" w:eastAsia="Times New Roman" w:hAnsi="Times New Roman" w:cs="Times New Roman"/>
        </w:rPr>
        <w:t>A total of $114,000 will be evenly spent to build 12 Bungalows. If the first 5 bungalows have been completed and paid for, then _</w:t>
      </w:r>
      <w:proofErr w:type="gramStart"/>
      <w:r w:rsidRPr="001A4A99">
        <w:rPr>
          <w:rFonts w:ascii="Times New Roman" w:eastAsia="Times New Roman" w:hAnsi="Times New Roman" w:cs="Times New Roman"/>
        </w:rPr>
        <w:t>_?_</w:t>
      </w:r>
      <w:proofErr w:type="gramEnd"/>
      <w:r w:rsidRPr="001A4A99">
        <w:rPr>
          <w:rFonts w:ascii="Times New Roman" w:eastAsia="Times New Roman" w:hAnsi="Times New Roman" w:cs="Times New Roman"/>
        </w:rPr>
        <w:t>_ is still available for the remaining bungalows.</w:t>
      </w:r>
      <w:r>
        <w:rPr>
          <w:rFonts w:ascii="Times New Roman" w:eastAsia="Times New Roman" w:hAnsi="Times New Roman" w:cs="Times New Roman"/>
        </w:rPr>
        <w:br/>
      </w:r>
    </w:p>
    <w:p w14:paraId="62195305" w14:textId="044A1315" w:rsidR="001A4A99" w:rsidRDefault="001A4A99" w:rsidP="001A4A99">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$63,000</w:t>
      </w:r>
    </w:p>
    <w:p w14:paraId="28CABB29" w14:textId="7B55CD7C" w:rsidR="001A4A99" w:rsidRDefault="001A4A99" w:rsidP="001A4A99">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$59,500</w:t>
      </w:r>
    </w:p>
    <w:p w14:paraId="25B8F84C" w14:textId="337F11C2" w:rsidR="001A4A99" w:rsidRDefault="001A4A99" w:rsidP="001A4A99">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$67,200</w:t>
      </w:r>
    </w:p>
    <w:p w14:paraId="2CD90E3A" w14:textId="56642E49" w:rsidR="001A4A99" w:rsidRPr="001A4A99" w:rsidRDefault="001A4A99" w:rsidP="001A4A99">
      <w:pPr>
        <w:pStyle w:val="ListParagraph"/>
        <w:numPr>
          <w:ilvl w:val="1"/>
          <w:numId w:val="25"/>
        </w:numPr>
        <w:rPr>
          <w:rFonts w:ascii="Times New Roman" w:eastAsia="Times New Roman" w:hAnsi="Times New Roman" w:cs="Times New Roman"/>
          <w:b/>
          <w:bCs/>
          <w:i/>
          <w:iCs/>
        </w:rPr>
      </w:pPr>
      <w:r w:rsidRPr="001A4A99">
        <w:rPr>
          <w:rFonts w:ascii="Times New Roman" w:eastAsia="Times New Roman" w:hAnsi="Times New Roman" w:cs="Times New Roman"/>
          <w:b/>
          <w:bCs/>
          <w:i/>
          <w:iCs/>
        </w:rPr>
        <w:t>$66,500</w:t>
      </w:r>
    </w:p>
    <w:p w14:paraId="5C5092DD" w14:textId="2E96D659" w:rsidR="001A4A99" w:rsidRPr="001A4A99" w:rsidRDefault="001A4A99" w:rsidP="001A4A99">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$76,000</w:t>
      </w:r>
      <w:r>
        <w:rPr>
          <w:rFonts w:ascii="Times New Roman" w:eastAsia="Times New Roman" w:hAnsi="Times New Roman" w:cs="Times New Roman"/>
        </w:rPr>
        <w:br/>
      </w:r>
    </w:p>
    <w:p w14:paraId="6FFD338E" w14:textId="69D15523" w:rsidR="001A4A99" w:rsidRPr="001A4A99" w:rsidRDefault="001A4A99" w:rsidP="001A4A99">
      <w:pPr>
        <w:pStyle w:val="ListParagraph"/>
        <w:numPr>
          <w:ilvl w:val="0"/>
          <w:numId w:val="25"/>
        </w:numPr>
        <w:rPr>
          <w:rFonts w:ascii="Times New Roman" w:eastAsia="Times New Roman" w:hAnsi="Times New Roman" w:cs="Times New Roman"/>
        </w:rPr>
      </w:pPr>
      <w:r w:rsidRPr="001A4A99">
        <w:rPr>
          <w:rFonts w:ascii="Times New Roman" w:eastAsia="Times New Roman" w:hAnsi="Times New Roman" w:cs="Times New Roman"/>
        </w:rPr>
        <w:t>Within the first 4 months of the year, Vicky was able to serve the following number of burgers: 370, 330, 460 and 420. The average number of burgers Vicky served per month was _</w:t>
      </w:r>
      <w:proofErr w:type="gramStart"/>
      <w:r w:rsidRPr="001A4A99">
        <w:rPr>
          <w:rFonts w:ascii="Times New Roman" w:eastAsia="Times New Roman" w:hAnsi="Times New Roman" w:cs="Times New Roman"/>
        </w:rPr>
        <w:t>_?_</w:t>
      </w:r>
      <w:proofErr w:type="gramEnd"/>
      <w:r w:rsidRPr="001A4A99">
        <w:rPr>
          <w:rFonts w:ascii="Times New Roman" w:eastAsia="Times New Roman" w:hAnsi="Times New Roman" w:cs="Times New Roman"/>
        </w:rPr>
        <w:t>_.</w:t>
      </w:r>
      <w:r>
        <w:rPr>
          <w:rFonts w:ascii="Times New Roman" w:eastAsia="Times New Roman" w:hAnsi="Times New Roman" w:cs="Times New Roman"/>
        </w:rPr>
        <w:br/>
      </w:r>
    </w:p>
    <w:p w14:paraId="5086DF37" w14:textId="4475654F" w:rsidR="002971C7"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410</w:t>
      </w:r>
    </w:p>
    <w:p w14:paraId="66BC66B5" w14:textId="7AF882D2"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405</w:t>
      </w:r>
    </w:p>
    <w:p w14:paraId="2ABFA24F" w14:textId="71FC5210" w:rsidR="001A4A99" w:rsidRPr="001A4A99" w:rsidRDefault="001A4A99" w:rsidP="001A4A99">
      <w:pPr>
        <w:numPr>
          <w:ilvl w:val="1"/>
          <w:numId w:val="25"/>
        </w:numPr>
        <w:shd w:val="clear" w:color="auto" w:fill="FFFFFF"/>
        <w:spacing w:after="300"/>
        <w:contextualSpacing/>
        <w:textAlignment w:val="baseline"/>
        <w:rPr>
          <w:rFonts w:ascii="inherit" w:eastAsia="Times New Roman" w:hAnsi="inherit" w:cs="Arial"/>
          <w:b/>
          <w:bCs/>
          <w:i/>
          <w:iCs/>
          <w:color w:val="444444"/>
          <w:sz w:val="23"/>
          <w:szCs w:val="23"/>
        </w:rPr>
      </w:pPr>
      <w:r w:rsidRPr="001A4A99">
        <w:rPr>
          <w:rFonts w:ascii="inherit" w:eastAsia="Times New Roman" w:hAnsi="inherit" w:cs="Arial"/>
          <w:b/>
          <w:bCs/>
          <w:i/>
          <w:iCs/>
          <w:color w:val="444444"/>
          <w:sz w:val="23"/>
          <w:szCs w:val="23"/>
        </w:rPr>
        <w:t>395</w:t>
      </w:r>
    </w:p>
    <w:p w14:paraId="77E51F3A" w14:textId="40186567"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390</w:t>
      </w:r>
    </w:p>
    <w:p w14:paraId="02F6F53E" w14:textId="1FC9EFC2"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385</w:t>
      </w:r>
      <w:r>
        <w:rPr>
          <w:rFonts w:ascii="inherit" w:eastAsia="Times New Roman" w:hAnsi="inherit" w:cs="Arial"/>
          <w:color w:val="444444"/>
          <w:sz w:val="23"/>
          <w:szCs w:val="23"/>
        </w:rPr>
        <w:br/>
      </w:r>
    </w:p>
    <w:p w14:paraId="72E2F003" w14:textId="335C9DC2" w:rsidR="001A4A99" w:rsidRPr="001A4A99" w:rsidRDefault="001A4A99" w:rsidP="001A4A99">
      <w:pPr>
        <w:pStyle w:val="ListParagraph"/>
        <w:numPr>
          <w:ilvl w:val="0"/>
          <w:numId w:val="25"/>
        </w:numPr>
        <w:rPr>
          <w:rFonts w:ascii="Times New Roman" w:eastAsia="Times New Roman" w:hAnsi="Times New Roman" w:cs="Times New Roman"/>
        </w:rPr>
      </w:pPr>
      <w:r w:rsidRPr="001A4A99">
        <w:rPr>
          <w:rFonts w:ascii="Times New Roman" w:eastAsia="Times New Roman" w:hAnsi="Times New Roman" w:cs="Times New Roman"/>
        </w:rPr>
        <w:t>Four investors bought a real estate asset together and decided to divide the profits equally. Investor A invested $200,000; investor B invested $500,000; investor C invested $800,000; investor D invested $500,000. If the net profit for the first year was $1,000,000, investor A receives _</w:t>
      </w:r>
      <w:proofErr w:type="gramStart"/>
      <w:r w:rsidRPr="001A4A99">
        <w:rPr>
          <w:rFonts w:ascii="Times New Roman" w:eastAsia="Times New Roman" w:hAnsi="Times New Roman" w:cs="Times New Roman"/>
        </w:rPr>
        <w:t>_?_</w:t>
      </w:r>
      <w:proofErr w:type="gramEnd"/>
      <w:r w:rsidRPr="001A4A99">
        <w:rPr>
          <w:rFonts w:ascii="Times New Roman" w:eastAsia="Times New Roman" w:hAnsi="Times New Roman" w:cs="Times New Roman"/>
        </w:rPr>
        <w:t>_ more than if the profits were divided in proportion to how much they invested.</w:t>
      </w:r>
      <w:r>
        <w:rPr>
          <w:rFonts w:ascii="Times New Roman" w:eastAsia="Times New Roman" w:hAnsi="Times New Roman" w:cs="Times New Roman"/>
        </w:rPr>
        <w:br/>
      </w:r>
    </w:p>
    <w:p w14:paraId="34570676" w14:textId="031CD759" w:rsidR="002971C7"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lastRenderedPageBreak/>
        <w:t>$50,000</w:t>
      </w:r>
    </w:p>
    <w:p w14:paraId="047E29D5" w14:textId="06941B7B"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$100,000</w:t>
      </w:r>
    </w:p>
    <w:p w14:paraId="7AEEEF6F" w14:textId="71142592" w:rsidR="001A4A99" w:rsidRPr="001A4A99" w:rsidRDefault="001A4A99" w:rsidP="001A4A99">
      <w:pPr>
        <w:numPr>
          <w:ilvl w:val="1"/>
          <w:numId w:val="25"/>
        </w:numPr>
        <w:shd w:val="clear" w:color="auto" w:fill="FFFFFF"/>
        <w:spacing w:after="300"/>
        <w:contextualSpacing/>
        <w:textAlignment w:val="baseline"/>
        <w:rPr>
          <w:rFonts w:ascii="inherit" w:eastAsia="Times New Roman" w:hAnsi="inherit" w:cs="Arial"/>
          <w:b/>
          <w:bCs/>
          <w:i/>
          <w:iCs/>
          <w:color w:val="444444"/>
          <w:sz w:val="23"/>
          <w:szCs w:val="23"/>
        </w:rPr>
      </w:pPr>
      <w:r w:rsidRPr="001A4A99">
        <w:rPr>
          <w:rFonts w:ascii="inherit" w:eastAsia="Times New Roman" w:hAnsi="inherit" w:cs="Arial"/>
          <w:b/>
          <w:bCs/>
          <w:i/>
          <w:iCs/>
          <w:color w:val="444444"/>
          <w:sz w:val="23"/>
          <w:szCs w:val="23"/>
        </w:rPr>
        <w:t>$150,000</w:t>
      </w:r>
    </w:p>
    <w:p w14:paraId="2CF25697" w14:textId="40A3AEC9"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$200,000</w:t>
      </w:r>
    </w:p>
    <w:p w14:paraId="62751F32" w14:textId="0B4849F0"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$250,000</w:t>
      </w:r>
      <w:r>
        <w:rPr>
          <w:rFonts w:ascii="inherit" w:eastAsia="Times New Roman" w:hAnsi="inherit" w:cs="Arial"/>
          <w:color w:val="444444"/>
          <w:sz w:val="23"/>
          <w:szCs w:val="23"/>
        </w:rPr>
        <w:br/>
      </w:r>
    </w:p>
    <w:p w14:paraId="017E2886" w14:textId="23A9E4E3" w:rsidR="001A4A99" w:rsidRDefault="001A4A99" w:rsidP="001A4A99">
      <w:pPr>
        <w:pStyle w:val="ListParagraph"/>
        <w:numPr>
          <w:ilvl w:val="0"/>
          <w:numId w:val="25"/>
        </w:numPr>
        <w:rPr>
          <w:rFonts w:ascii="Times New Roman" w:eastAsia="Times New Roman" w:hAnsi="Times New Roman" w:cs="Times New Roman"/>
        </w:rPr>
      </w:pPr>
      <w:r w:rsidRPr="001A4A99">
        <w:rPr>
          <w:rFonts w:ascii="Times New Roman" w:eastAsia="Times New Roman" w:hAnsi="Times New Roman" w:cs="Times New Roman"/>
        </w:rPr>
        <w:t xml:space="preserve">Which </w:t>
      </w:r>
      <w:r w:rsidRPr="001A4A99">
        <w:rPr>
          <w:rFonts w:ascii="Times New Roman" w:eastAsia="Times New Roman" w:hAnsi="Times New Roman" w:cs="Times New Roman"/>
          <w:u w:val="single"/>
        </w:rPr>
        <w:t>THREE</w:t>
      </w:r>
      <w:r w:rsidRPr="001A4A99">
        <w:rPr>
          <w:rFonts w:ascii="Times New Roman" w:eastAsia="Times New Roman" w:hAnsi="Times New Roman" w:cs="Times New Roman"/>
        </w:rPr>
        <w:t xml:space="preserve"> choices are needed to create the figure on the left? Only pieces of the same color may overlap.</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14:anchorId="2DEA0E18" wp14:editId="64C639F2">
            <wp:extent cx="5263116" cy="1147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20 at 7.37.29 AM.png"/>
                    <pic:cNvPicPr/>
                  </pic:nvPicPr>
                  <pic:blipFill>
                    <a:blip r:embed="rId13">
                      <a:extLst>
                        <a:ext uri="{28A0092B-C50C-407E-A947-70E740481C1C}">
                          <a14:useLocalDpi xmlns:a14="http://schemas.microsoft.com/office/drawing/2010/main" val="0"/>
                        </a:ext>
                      </a:extLst>
                    </a:blip>
                    <a:stretch>
                      <a:fillRect/>
                    </a:stretch>
                  </pic:blipFill>
                  <pic:spPr>
                    <a:xfrm>
                      <a:off x="0" y="0"/>
                      <a:ext cx="5295320" cy="1154674"/>
                    </a:xfrm>
                    <a:prstGeom prst="rect">
                      <a:avLst/>
                    </a:prstGeom>
                  </pic:spPr>
                </pic:pic>
              </a:graphicData>
            </a:graphic>
          </wp:inline>
        </w:drawing>
      </w:r>
    </w:p>
    <w:p w14:paraId="47BEA87D" w14:textId="2314E641" w:rsidR="001A4A99" w:rsidRPr="001A4A99" w:rsidRDefault="001A4A99" w:rsidP="001A4A99">
      <w:pPr>
        <w:pStyle w:val="ListParagraph"/>
        <w:numPr>
          <w:ilvl w:val="1"/>
          <w:numId w:val="25"/>
        </w:numPr>
        <w:rPr>
          <w:rFonts w:ascii="Times New Roman" w:eastAsia="Times New Roman" w:hAnsi="Times New Roman" w:cs="Times New Roman"/>
          <w:b/>
          <w:bCs/>
          <w:i/>
          <w:iCs/>
        </w:rPr>
      </w:pPr>
      <w:r w:rsidRPr="001A4A99">
        <w:rPr>
          <w:rFonts w:ascii="Times New Roman" w:eastAsia="Times New Roman" w:hAnsi="Times New Roman" w:cs="Times New Roman"/>
          <w:b/>
          <w:bCs/>
          <w:i/>
          <w:iCs/>
        </w:rPr>
        <w:t>A</w:t>
      </w:r>
    </w:p>
    <w:p w14:paraId="73D21E08" w14:textId="7BCBA5D9" w:rsidR="001A4A99" w:rsidRPr="001A4A99" w:rsidRDefault="001A4A99" w:rsidP="001A4A99">
      <w:pPr>
        <w:pStyle w:val="ListParagraph"/>
        <w:numPr>
          <w:ilvl w:val="1"/>
          <w:numId w:val="25"/>
        </w:numPr>
        <w:rPr>
          <w:rFonts w:ascii="Times New Roman" w:eastAsia="Times New Roman" w:hAnsi="Times New Roman" w:cs="Times New Roman"/>
          <w:b/>
          <w:bCs/>
          <w:i/>
          <w:iCs/>
        </w:rPr>
      </w:pPr>
      <w:r w:rsidRPr="001A4A99">
        <w:rPr>
          <w:rFonts w:ascii="Times New Roman" w:eastAsia="Times New Roman" w:hAnsi="Times New Roman" w:cs="Times New Roman"/>
          <w:b/>
          <w:bCs/>
          <w:i/>
          <w:iCs/>
        </w:rPr>
        <w:t>B</w:t>
      </w:r>
    </w:p>
    <w:p w14:paraId="4EA672A9" w14:textId="5708019A" w:rsidR="001A4A99" w:rsidRDefault="001A4A99" w:rsidP="001A4A99">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C</w:t>
      </w:r>
    </w:p>
    <w:p w14:paraId="69324C6E" w14:textId="428BC349" w:rsidR="001A4A99" w:rsidRDefault="001A4A99" w:rsidP="001A4A99">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D</w:t>
      </w:r>
    </w:p>
    <w:p w14:paraId="06CF9DFE" w14:textId="463E8D07" w:rsidR="001A4A99" w:rsidRPr="001A4A99" w:rsidRDefault="001A4A99" w:rsidP="001A4A99">
      <w:pPr>
        <w:pStyle w:val="ListParagraph"/>
        <w:numPr>
          <w:ilvl w:val="1"/>
          <w:numId w:val="25"/>
        </w:numPr>
        <w:rPr>
          <w:rFonts w:ascii="Times New Roman" w:eastAsia="Times New Roman" w:hAnsi="Times New Roman" w:cs="Times New Roman"/>
          <w:b/>
          <w:bCs/>
          <w:i/>
          <w:iCs/>
        </w:rPr>
      </w:pPr>
      <w:r w:rsidRPr="001A4A99">
        <w:rPr>
          <w:rFonts w:ascii="Times New Roman" w:eastAsia="Times New Roman" w:hAnsi="Times New Roman" w:cs="Times New Roman"/>
          <w:b/>
          <w:bCs/>
          <w:i/>
          <w:iCs/>
        </w:rPr>
        <w:t>E</w:t>
      </w:r>
      <w:r>
        <w:rPr>
          <w:rFonts w:ascii="Times New Roman" w:eastAsia="Times New Roman" w:hAnsi="Times New Roman" w:cs="Times New Roman"/>
          <w:b/>
          <w:bCs/>
          <w:i/>
          <w:iCs/>
        </w:rPr>
        <w:br/>
      </w:r>
    </w:p>
    <w:p w14:paraId="5B6C7A61" w14:textId="6FB2BA27" w:rsidR="001A4A99" w:rsidRDefault="001A4A99" w:rsidP="001A4A99">
      <w:pPr>
        <w:pStyle w:val="ListParagraph"/>
        <w:numPr>
          <w:ilvl w:val="0"/>
          <w:numId w:val="25"/>
        </w:numPr>
        <w:rPr>
          <w:rFonts w:ascii="Times New Roman" w:eastAsia="Times New Roman" w:hAnsi="Times New Roman" w:cs="Times New Roman"/>
        </w:rPr>
      </w:pPr>
      <w:r w:rsidRPr="001A4A99">
        <w:rPr>
          <w:rFonts w:ascii="Times New Roman" w:eastAsia="Times New Roman" w:hAnsi="Times New Roman" w:cs="Times New Roman"/>
        </w:rPr>
        <w:t>The words LENIENT and FORBEARING have _</w:t>
      </w:r>
      <w:proofErr w:type="gramStart"/>
      <w:r w:rsidRPr="001A4A99">
        <w:rPr>
          <w:rFonts w:ascii="Times New Roman" w:eastAsia="Times New Roman" w:hAnsi="Times New Roman" w:cs="Times New Roman"/>
        </w:rPr>
        <w:t>_?_</w:t>
      </w:r>
      <w:proofErr w:type="gramEnd"/>
      <w:r w:rsidRPr="001A4A99">
        <w:rPr>
          <w:rFonts w:ascii="Times New Roman" w:eastAsia="Times New Roman" w:hAnsi="Times New Roman" w:cs="Times New Roman"/>
        </w:rPr>
        <w:t>_ meanings.</w:t>
      </w:r>
    </w:p>
    <w:p w14:paraId="369C6307" w14:textId="3722A331" w:rsidR="001A4A99" w:rsidRPr="001A4A99" w:rsidRDefault="001A4A99" w:rsidP="001A4A99">
      <w:pPr>
        <w:pStyle w:val="ListParagraph"/>
        <w:numPr>
          <w:ilvl w:val="1"/>
          <w:numId w:val="25"/>
        </w:numPr>
        <w:rPr>
          <w:rFonts w:ascii="Times New Roman" w:eastAsia="Times New Roman" w:hAnsi="Times New Roman" w:cs="Times New Roman"/>
          <w:b/>
          <w:bCs/>
          <w:i/>
          <w:iCs/>
        </w:rPr>
      </w:pPr>
      <w:r w:rsidRPr="001A4A99">
        <w:rPr>
          <w:rFonts w:ascii="Times New Roman" w:eastAsia="Times New Roman" w:hAnsi="Times New Roman" w:cs="Times New Roman"/>
          <w:b/>
          <w:bCs/>
          <w:i/>
          <w:iCs/>
        </w:rPr>
        <w:t>Similar</w:t>
      </w:r>
    </w:p>
    <w:p w14:paraId="46DB6784" w14:textId="47C3A18C" w:rsidR="001A4A99" w:rsidRDefault="001A4A99" w:rsidP="001A4A99">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Contradictory</w:t>
      </w:r>
    </w:p>
    <w:p w14:paraId="37195825" w14:textId="211D7CA8" w:rsidR="001A4A99" w:rsidRPr="001A4A99" w:rsidRDefault="001A4A99" w:rsidP="001A4A99">
      <w:pPr>
        <w:pStyle w:val="ListParagraph"/>
        <w:numPr>
          <w:ilvl w:val="1"/>
          <w:numId w:val="25"/>
        </w:numPr>
        <w:rPr>
          <w:rFonts w:ascii="Times New Roman" w:eastAsia="Times New Roman" w:hAnsi="Times New Roman" w:cs="Times New Roman"/>
        </w:rPr>
      </w:pPr>
      <w:r>
        <w:rPr>
          <w:rFonts w:ascii="Times New Roman" w:eastAsia="Times New Roman" w:hAnsi="Times New Roman" w:cs="Times New Roman"/>
        </w:rPr>
        <w:t>Unrelated</w:t>
      </w:r>
      <w:r>
        <w:rPr>
          <w:rFonts w:ascii="Times New Roman" w:eastAsia="Times New Roman" w:hAnsi="Times New Roman" w:cs="Times New Roman"/>
        </w:rPr>
        <w:br/>
      </w:r>
    </w:p>
    <w:p w14:paraId="1A74DD71" w14:textId="7082F180" w:rsidR="001A4A99" w:rsidRPr="001A4A99" w:rsidRDefault="001A4A99" w:rsidP="001A4A99">
      <w:pPr>
        <w:pStyle w:val="ListParagraph"/>
        <w:numPr>
          <w:ilvl w:val="0"/>
          <w:numId w:val="25"/>
        </w:numPr>
        <w:rPr>
          <w:rFonts w:ascii="Times New Roman" w:eastAsia="Times New Roman" w:hAnsi="Times New Roman" w:cs="Times New Roman"/>
        </w:rPr>
      </w:pPr>
      <w:r w:rsidRPr="001A4A99">
        <w:rPr>
          <w:rFonts w:ascii="Times New Roman" w:eastAsia="Times New Roman" w:hAnsi="Times New Roman" w:cs="Times New Roman"/>
        </w:rPr>
        <w:t xml:space="preserve">The office floor is 250 ft. X 80 ft. The conference room floor is 50 ft. X 20 </w:t>
      </w:r>
      <w:proofErr w:type="gramStart"/>
      <w:r w:rsidRPr="001A4A99">
        <w:rPr>
          <w:rFonts w:ascii="Times New Roman" w:eastAsia="Times New Roman" w:hAnsi="Times New Roman" w:cs="Times New Roman"/>
        </w:rPr>
        <w:t>ft. ,</w:t>
      </w:r>
      <w:proofErr w:type="gramEnd"/>
      <w:r w:rsidRPr="001A4A99">
        <w:rPr>
          <w:rFonts w:ascii="Times New Roman" w:eastAsia="Times New Roman" w:hAnsi="Times New Roman" w:cs="Times New Roman"/>
        </w:rPr>
        <w:t xml:space="preserve"> which covers __?__ of the office.</w:t>
      </w:r>
      <w:r>
        <w:rPr>
          <w:rFonts w:ascii="Times New Roman" w:eastAsia="Times New Roman" w:hAnsi="Times New Roman" w:cs="Times New Roman"/>
        </w:rPr>
        <w:br/>
      </w:r>
    </w:p>
    <w:p w14:paraId="354AA27C" w14:textId="6A77C212"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10%</w:t>
      </w:r>
    </w:p>
    <w:p w14:paraId="0F5D0F13" w14:textId="1C817B05" w:rsidR="001A4A99" w:rsidRPr="001A4A99" w:rsidRDefault="001A4A99" w:rsidP="001A4A99">
      <w:pPr>
        <w:numPr>
          <w:ilvl w:val="1"/>
          <w:numId w:val="25"/>
        </w:numPr>
        <w:shd w:val="clear" w:color="auto" w:fill="FFFFFF"/>
        <w:spacing w:after="300"/>
        <w:contextualSpacing/>
        <w:textAlignment w:val="baseline"/>
        <w:rPr>
          <w:rFonts w:ascii="inherit" w:eastAsia="Times New Roman" w:hAnsi="inherit" w:cs="Arial"/>
          <w:b/>
          <w:bCs/>
          <w:i/>
          <w:iCs/>
          <w:color w:val="444444"/>
          <w:sz w:val="23"/>
          <w:szCs w:val="23"/>
        </w:rPr>
      </w:pPr>
      <w:r w:rsidRPr="001A4A99">
        <w:rPr>
          <w:rFonts w:ascii="inherit" w:eastAsia="Times New Roman" w:hAnsi="inherit" w:cs="Arial"/>
          <w:b/>
          <w:bCs/>
          <w:i/>
          <w:iCs/>
          <w:color w:val="444444"/>
          <w:sz w:val="23"/>
          <w:szCs w:val="23"/>
        </w:rPr>
        <w:t>5%</w:t>
      </w:r>
    </w:p>
    <w:p w14:paraId="2E592F55" w14:textId="4C17DD22"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15%</w:t>
      </w:r>
    </w:p>
    <w:p w14:paraId="4A8B4229" w14:textId="593FCE6A" w:rsidR="001A4A99"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8%</w:t>
      </w:r>
    </w:p>
    <w:p w14:paraId="7FDE9604" w14:textId="24D4D926" w:rsidR="001A4A99" w:rsidRPr="002971C7" w:rsidRDefault="001A4A99" w:rsidP="001A4A99">
      <w:pPr>
        <w:numPr>
          <w:ilvl w:val="1"/>
          <w:numId w:val="25"/>
        </w:numPr>
        <w:shd w:val="clear" w:color="auto" w:fill="FFFFFF"/>
        <w:spacing w:after="300"/>
        <w:contextualSpacing/>
        <w:textAlignment w:val="baseline"/>
        <w:rPr>
          <w:rFonts w:ascii="inherit" w:eastAsia="Times New Roman" w:hAnsi="inherit" w:cs="Arial"/>
          <w:color w:val="444444"/>
          <w:sz w:val="23"/>
          <w:szCs w:val="23"/>
        </w:rPr>
      </w:pPr>
      <w:r>
        <w:rPr>
          <w:rFonts w:ascii="inherit" w:eastAsia="Times New Roman" w:hAnsi="inherit" w:cs="Arial"/>
          <w:color w:val="444444"/>
          <w:sz w:val="23"/>
          <w:szCs w:val="23"/>
        </w:rPr>
        <w:t>20%</w:t>
      </w:r>
    </w:p>
    <w:p w14:paraId="75BC7FEF" w14:textId="5B84FD04" w:rsidR="00A30A9C" w:rsidRDefault="00A30A9C"/>
    <w:p w14:paraId="17EB72C6" w14:textId="75330832" w:rsidR="00A30A9C" w:rsidRDefault="00A30A9C"/>
    <w:p w14:paraId="41CE6B89" w14:textId="27004CE6" w:rsidR="00333146" w:rsidRDefault="00333146"/>
    <w:p w14:paraId="5192DD22" w14:textId="0A3A496E" w:rsidR="00333146" w:rsidRDefault="00333146"/>
    <w:p w14:paraId="791FBFE6" w14:textId="77777777" w:rsidR="00333146" w:rsidRDefault="00333146"/>
    <w:p w14:paraId="7FB1CD55" w14:textId="26D749C2" w:rsidR="00771DB5"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The sixth month of the year is </w:t>
      </w:r>
    </w:p>
    <w:p w14:paraId="3C095C61" w14:textId="54A742AF"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August </w:t>
      </w:r>
    </w:p>
    <w:p w14:paraId="332B38C3" w14:textId="6E957AFF"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September </w:t>
      </w:r>
    </w:p>
    <w:p w14:paraId="11437659" w14:textId="2A6F811E"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January </w:t>
      </w:r>
    </w:p>
    <w:p w14:paraId="34536175" w14:textId="6B692FD4"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b/>
          <w:bCs/>
          <w:i/>
          <w:iCs/>
        </w:rPr>
        <w:t>June</w:t>
      </w:r>
      <w:r w:rsidRPr="00654324">
        <w:rPr>
          <w:rFonts w:ascii="Times New Roman" w:eastAsia="Times New Roman" w:hAnsi="Times New Roman" w:cs="Times New Roman"/>
        </w:rPr>
        <w:t xml:space="preserve"> </w:t>
      </w:r>
    </w:p>
    <w:p w14:paraId="7B0BA167" w14:textId="77777777" w:rsidR="00771DB5" w:rsidRDefault="00771DB5" w:rsidP="00771DB5">
      <w:pPr>
        <w:rPr>
          <w:rFonts w:ascii="Times New Roman" w:eastAsia="Times New Roman" w:hAnsi="Times New Roman" w:cs="Times New Roman"/>
        </w:rPr>
      </w:pPr>
    </w:p>
    <w:p w14:paraId="7C86034E" w14:textId="7D85D8BB"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lastRenderedPageBreak/>
        <w:t xml:space="preserve">SCRUPULOUS is the opposite of </w:t>
      </w:r>
    </w:p>
    <w:p w14:paraId="1077C192" w14:textId="55ECF3AA"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Rigorous </w:t>
      </w:r>
    </w:p>
    <w:p w14:paraId="71ACE9C8" w14:textId="1C9A2409"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Punctual </w:t>
      </w:r>
    </w:p>
    <w:p w14:paraId="1A92B066" w14:textId="259D3A22"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b/>
          <w:bCs/>
          <w:i/>
          <w:iCs/>
        </w:rPr>
        <w:t>Negligent</w:t>
      </w:r>
      <w:r w:rsidRPr="00654324">
        <w:rPr>
          <w:rFonts w:ascii="Times New Roman" w:eastAsia="Times New Roman" w:hAnsi="Times New Roman" w:cs="Times New Roman"/>
        </w:rPr>
        <w:t xml:space="preserve"> </w:t>
      </w:r>
    </w:p>
    <w:p w14:paraId="15BE8459" w14:textId="25538CC0"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Conscientious </w:t>
      </w:r>
    </w:p>
    <w:p w14:paraId="3369956E" w14:textId="4DE39B57"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Meticulous </w:t>
      </w:r>
    </w:p>
    <w:p w14:paraId="076B1B17" w14:textId="77777777" w:rsidR="00333146" w:rsidRDefault="00333146" w:rsidP="00771DB5">
      <w:pPr>
        <w:rPr>
          <w:rFonts w:ascii="Times New Roman" w:eastAsia="Times New Roman" w:hAnsi="Times New Roman" w:cs="Times New Roman"/>
        </w:rPr>
      </w:pPr>
    </w:p>
    <w:p w14:paraId="60A38025" w14:textId="7A8C8ECF"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Does DIY mean "do it yourself"? </w:t>
      </w:r>
    </w:p>
    <w:p w14:paraId="42FF9D2E" w14:textId="7AEB0E48"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Yes </w:t>
      </w:r>
    </w:p>
    <w:p w14:paraId="471CB8E6" w14:textId="0BA11C8E"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No </w:t>
      </w:r>
    </w:p>
    <w:p w14:paraId="55857908" w14:textId="77777777" w:rsidR="00771DB5" w:rsidRDefault="00771DB5" w:rsidP="00771DB5">
      <w:pPr>
        <w:rPr>
          <w:rFonts w:ascii="Times New Roman" w:eastAsia="Times New Roman" w:hAnsi="Times New Roman" w:cs="Times New Roman"/>
        </w:rPr>
      </w:pPr>
    </w:p>
    <w:p w14:paraId="47C2AC05" w14:textId="3926DE7D"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In the following set of words, which word does not belong? </w:t>
      </w:r>
    </w:p>
    <w:p w14:paraId="56AA9656" w14:textId="4ACE66FD"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Sanction </w:t>
      </w:r>
    </w:p>
    <w:p w14:paraId="2AEC1466" w14:textId="4B95DB41"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Designation </w:t>
      </w:r>
    </w:p>
    <w:p w14:paraId="09D5A4EA" w14:textId="65263BA9"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Approval </w:t>
      </w:r>
    </w:p>
    <w:p w14:paraId="5F4F96A4" w14:textId="20CDFC25"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Authorization </w:t>
      </w:r>
    </w:p>
    <w:p w14:paraId="7CF04543" w14:textId="407F59F7"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Permission Answer: </w:t>
      </w:r>
    </w:p>
    <w:p w14:paraId="52C789EF" w14:textId="77777777" w:rsidR="00771DB5" w:rsidRDefault="00771DB5" w:rsidP="00771DB5">
      <w:pPr>
        <w:rPr>
          <w:rFonts w:ascii="Times New Roman" w:eastAsia="Times New Roman" w:hAnsi="Times New Roman" w:cs="Times New Roman"/>
        </w:rPr>
      </w:pPr>
    </w:p>
    <w:p w14:paraId="24DECCAC" w14:textId="411FC770"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ANTECEDE PRECEDE The meanings of these words are: </w:t>
      </w:r>
    </w:p>
    <w:p w14:paraId="51B18FC8" w14:textId="65BA52BC"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Similar </w:t>
      </w:r>
    </w:p>
    <w:p w14:paraId="3F88F9D0" w14:textId="209041B1"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Contradictory </w:t>
      </w:r>
    </w:p>
    <w:p w14:paraId="3CEDA6C3" w14:textId="425AAEB6"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Neither similar nor contradictory </w:t>
      </w:r>
    </w:p>
    <w:p w14:paraId="5E268F06" w14:textId="77777777" w:rsidR="00771DB5" w:rsidRDefault="00771DB5" w:rsidP="00771DB5">
      <w:pPr>
        <w:rPr>
          <w:rFonts w:ascii="Times New Roman" w:eastAsia="Times New Roman" w:hAnsi="Times New Roman" w:cs="Times New Roman"/>
        </w:rPr>
      </w:pPr>
    </w:p>
    <w:p w14:paraId="37DF0D94" w14:textId="765E9801"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________ is to </w:t>
      </w:r>
      <w:proofErr w:type="gramStart"/>
      <w:r w:rsidRPr="00654324">
        <w:rPr>
          <w:rFonts w:ascii="Times New Roman" w:eastAsia="Times New Roman" w:hAnsi="Times New Roman" w:cs="Times New Roman"/>
        </w:rPr>
        <w:t>CLEANING</w:t>
      </w:r>
      <w:proofErr w:type="gramEnd"/>
      <w:r w:rsidRPr="00654324">
        <w:rPr>
          <w:rFonts w:ascii="Times New Roman" w:eastAsia="Times New Roman" w:hAnsi="Times New Roman" w:cs="Times New Roman"/>
        </w:rPr>
        <w:t xml:space="preserve"> as MEDICINE is to CURING </w:t>
      </w:r>
    </w:p>
    <w:p w14:paraId="674E6FBB" w14:textId="79B3698A"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Chore </w:t>
      </w:r>
    </w:p>
    <w:p w14:paraId="603E17C0" w14:textId="2401605E"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Dirt </w:t>
      </w:r>
    </w:p>
    <w:p w14:paraId="37ED80A6" w14:textId="5AE4DB22"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Soap </w:t>
      </w:r>
    </w:p>
    <w:p w14:paraId="51037EA2" w14:textId="5BD0E771"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Germs </w:t>
      </w:r>
    </w:p>
    <w:p w14:paraId="5A0A6C1D" w14:textId="7655327B"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Shiny </w:t>
      </w:r>
    </w:p>
    <w:p w14:paraId="74EDB357" w14:textId="77777777" w:rsidR="00771DB5" w:rsidRDefault="00771DB5" w:rsidP="00771DB5">
      <w:pPr>
        <w:rPr>
          <w:rFonts w:ascii="Times New Roman" w:eastAsia="Times New Roman" w:hAnsi="Times New Roman" w:cs="Times New Roman"/>
        </w:rPr>
      </w:pPr>
    </w:p>
    <w:p w14:paraId="5CA0B5A0" w14:textId="64B5C578"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How many of the five pairs listed below are exact duplicates? </w:t>
      </w:r>
    </w:p>
    <w:p w14:paraId="6F1CD5F4" w14:textId="77777777" w:rsidR="00333146" w:rsidRPr="00654324" w:rsidRDefault="00771DB5" w:rsidP="00654324">
      <w:pPr>
        <w:pStyle w:val="ListParagraph"/>
        <w:rPr>
          <w:rFonts w:ascii="Times New Roman" w:eastAsia="Times New Roman" w:hAnsi="Times New Roman" w:cs="Times New Roman"/>
        </w:rPr>
      </w:pPr>
      <w:r w:rsidRPr="00654324">
        <w:rPr>
          <w:rFonts w:ascii="Times New Roman" w:eastAsia="Times New Roman" w:hAnsi="Times New Roman" w:cs="Times New Roman"/>
        </w:rPr>
        <w:t xml:space="preserve">Truman. H.W. </w:t>
      </w:r>
      <w:r w:rsidR="00333146" w:rsidRPr="00654324">
        <w:rPr>
          <w:rFonts w:ascii="Times New Roman" w:eastAsia="Times New Roman" w:hAnsi="Times New Roman" w:cs="Times New Roman"/>
        </w:rPr>
        <w:t xml:space="preserve">- </w:t>
      </w:r>
      <w:proofErr w:type="spellStart"/>
      <w:r w:rsidRPr="00654324">
        <w:rPr>
          <w:rFonts w:ascii="Times New Roman" w:eastAsia="Times New Roman" w:hAnsi="Times New Roman" w:cs="Times New Roman"/>
        </w:rPr>
        <w:t>Trumen</w:t>
      </w:r>
      <w:proofErr w:type="spellEnd"/>
      <w:r w:rsidRPr="00654324">
        <w:rPr>
          <w:rFonts w:ascii="Times New Roman" w:eastAsia="Times New Roman" w:hAnsi="Times New Roman" w:cs="Times New Roman"/>
        </w:rPr>
        <w:t xml:space="preserve">, H.W. </w:t>
      </w:r>
    </w:p>
    <w:p w14:paraId="5982ACBE" w14:textId="77777777" w:rsidR="00333146" w:rsidRPr="00654324" w:rsidRDefault="00771DB5" w:rsidP="00654324">
      <w:pPr>
        <w:pStyle w:val="ListParagraph"/>
        <w:rPr>
          <w:rFonts w:ascii="Times New Roman" w:eastAsia="Times New Roman" w:hAnsi="Times New Roman" w:cs="Times New Roman"/>
        </w:rPr>
      </w:pPr>
      <w:proofErr w:type="spellStart"/>
      <w:r w:rsidRPr="00654324">
        <w:rPr>
          <w:rFonts w:ascii="Times New Roman" w:eastAsia="Times New Roman" w:hAnsi="Times New Roman" w:cs="Times New Roman"/>
        </w:rPr>
        <w:t>Salif</w:t>
      </w:r>
      <w:proofErr w:type="spellEnd"/>
      <w:r w:rsidRPr="00654324">
        <w:rPr>
          <w:rFonts w:ascii="Times New Roman" w:eastAsia="Times New Roman" w:hAnsi="Times New Roman" w:cs="Times New Roman"/>
        </w:rPr>
        <w:t>, O.L.</w:t>
      </w:r>
      <w:r w:rsidR="00333146" w:rsidRPr="00654324">
        <w:rPr>
          <w:rFonts w:ascii="Times New Roman" w:eastAsia="Times New Roman" w:hAnsi="Times New Roman" w:cs="Times New Roman"/>
        </w:rPr>
        <w:t xml:space="preserve"> </w:t>
      </w:r>
      <w:proofErr w:type="spellStart"/>
      <w:proofErr w:type="gramStart"/>
      <w:r w:rsidR="00333146" w:rsidRPr="00654324">
        <w:rPr>
          <w:rFonts w:ascii="Times New Roman" w:eastAsia="Times New Roman" w:hAnsi="Times New Roman" w:cs="Times New Roman"/>
        </w:rPr>
        <w:t xml:space="preserve">- </w:t>
      </w:r>
      <w:r w:rsidRPr="00654324">
        <w:rPr>
          <w:rFonts w:ascii="Times New Roman" w:eastAsia="Times New Roman" w:hAnsi="Times New Roman" w:cs="Times New Roman"/>
        </w:rPr>
        <w:t xml:space="preserve"> Salif</w:t>
      </w:r>
      <w:proofErr w:type="spellEnd"/>
      <w:proofErr w:type="gramEnd"/>
      <w:r w:rsidRPr="00654324">
        <w:rPr>
          <w:rFonts w:ascii="Times New Roman" w:eastAsia="Times New Roman" w:hAnsi="Times New Roman" w:cs="Times New Roman"/>
        </w:rPr>
        <w:t xml:space="preserve">, O.J. </w:t>
      </w:r>
    </w:p>
    <w:p w14:paraId="5616F7BA" w14:textId="77777777" w:rsidR="00333146" w:rsidRPr="00654324" w:rsidRDefault="00771DB5" w:rsidP="00654324">
      <w:pPr>
        <w:pStyle w:val="ListParagraph"/>
        <w:rPr>
          <w:rFonts w:ascii="Times New Roman" w:eastAsia="Times New Roman" w:hAnsi="Times New Roman" w:cs="Times New Roman"/>
        </w:rPr>
      </w:pPr>
      <w:r w:rsidRPr="00654324">
        <w:rPr>
          <w:rFonts w:ascii="Times New Roman" w:eastAsia="Times New Roman" w:hAnsi="Times New Roman" w:cs="Times New Roman"/>
        </w:rPr>
        <w:t>Grinberg, A.L.</w:t>
      </w:r>
      <w:r w:rsidR="00333146" w:rsidRPr="00654324">
        <w:rPr>
          <w:rFonts w:ascii="Times New Roman" w:eastAsia="Times New Roman" w:hAnsi="Times New Roman" w:cs="Times New Roman"/>
        </w:rPr>
        <w:t xml:space="preserve"> </w:t>
      </w:r>
      <w:proofErr w:type="gramStart"/>
      <w:r w:rsidR="00333146" w:rsidRPr="00654324">
        <w:rPr>
          <w:rFonts w:ascii="Times New Roman" w:eastAsia="Times New Roman" w:hAnsi="Times New Roman" w:cs="Times New Roman"/>
        </w:rPr>
        <w:t xml:space="preserve">- </w:t>
      </w:r>
      <w:r w:rsidRPr="00654324">
        <w:rPr>
          <w:rFonts w:ascii="Times New Roman" w:eastAsia="Times New Roman" w:hAnsi="Times New Roman" w:cs="Times New Roman"/>
        </w:rPr>
        <w:t xml:space="preserve"> Grinberg</w:t>
      </w:r>
      <w:proofErr w:type="gramEnd"/>
      <w:r w:rsidRPr="00654324">
        <w:rPr>
          <w:rFonts w:ascii="Times New Roman" w:eastAsia="Times New Roman" w:hAnsi="Times New Roman" w:cs="Times New Roman"/>
        </w:rPr>
        <w:t xml:space="preserve">, A.L. </w:t>
      </w:r>
    </w:p>
    <w:p w14:paraId="123D7FFC" w14:textId="77777777" w:rsidR="00333146" w:rsidRPr="00654324" w:rsidRDefault="00771DB5" w:rsidP="00654324">
      <w:pPr>
        <w:pStyle w:val="ListParagraph"/>
        <w:rPr>
          <w:rFonts w:ascii="Times New Roman" w:eastAsia="Times New Roman" w:hAnsi="Times New Roman" w:cs="Times New Roman"/>
          <w:lang w:val="pt-BR"/>
        </w:rPr>
      </w:pPr>
      <w:r w:rsidRPr="00654324">
        <w:rPr>
          <w:rFonts w:ascii="Times New Roman" w:eastAsia="Times New Roman" w:hAnsi="Times New Roman" w:cs="Times New Roman"/>
          <w:lang w:val="pt-BR"/>
        </w:rPr>
        <w:t>Havanos, B.G.</w:t>
      </w:r>
      <w:r w:rsidR="00333146" w:rsidRPr="00654324">
        <w:rPr>
          <w:rFonts w:ascii="Times New Roman" w:eastAsia="Times New Roman" w:hAnsi="Times New Roman" w:cs="Times New Roman"/>
          <w:lang w:val="pt-BR"/>
        </w:rPr>
        <w:t xml:space="preserve"> </w:t>
      </w:r>
      <w:proofErr w:type="gramStart"/>
      <w:r w:rsidR="00333146" w:rsidRPr="00654324">
        <w:rPr>
          <w:rFonts w:ascii="Times New Roman" w:eastAsia="Times New Roman" w:hAnsi="Times New Roman" w:cs="Times New Roman"/>
          <w:lang w:val="pt-BR"/>
        </w:rPr>
        <w:t xml:space="preserve">- </w:t>
      </w:r>
      <w:r w:rsidRPr="00654324">
        <w:rPr>
          <w:rFonts w:ascii="Times New Roman" w:eastAsia="Times New Roman" w:hAnsi="Times New Roman" w:cs="Times New Roman"/>
          <w:lang w:val="pt-BR"/>
        </w:rPr>
        <w:t xml:space="preserve"> Havanos</w:t>
      </w:r>
      <w:proofErr w:type="gramEnd"/>
      <w:r w:rsidRPr="00654324">
        <w:rPr>
          <w:rFonts w:ascii="Times New Roman" w:eastAsia="Times New Roman" w:hAnsi="Times New Roman" w:cs="Times New Roman"/>
          <w:lang w:val="pt-BR"/>
        </w:rPr>
        <w:t xml:space="preserve">, B.G. </w:t>
      </w:r>
    </w:p>
    <w:p w14:paraId="6B8F01F0" w14:textId="77777777" w:rsidR="00333146" w:rsidRPr="00654324" w:rsidRDefault="00771DB5" w:rsidP="00654324">
      <w:pPr>
        <w:pStyle w:val="ListParagraph"/>
        <w:rPr>
          <w:rFonts w:ascii="Times New Roman" w:eastAsia="Times New Roman" w:hAnsi="Times New Roman" w:cs="Times New Roman"/>
          <w:lang w:val="de-DE"/>
        </w:rPr>
      </w:pPr>
      <w:r w:rsidRPr="00654324">
        <w:rPr>
          <w:rFonts w:ascii="Times New Roman" w:eastAsia="Times New Roman" w:hAnsi="Times New Roman" w:cs="Times New Roman"/>
          <w:lang w:val="de-DE"/>
        </w:rPr>
        <w:t xml:space="preserve">Lichtenstein, D.W. </w:t>
      </w:r>
      <w:r w:rsidR="00333146" w:rsidRPr="00654324">
        <w:rPr>
          <w:rFonts w:ascii="Times New Roman" w:eastAsia="Times New Roman" w:hAnsi="Times New Roman" w:cs="Times New Roman"/>
          <w:lang w:val="de-DE"/>
        </w:rPr>
        <w:t xml:space="preserve">- </w:t>
      </w:r>
      <w:proofErr w:type="spellStart"/>
      <w:r w:rsidRPr="00654324">
        <w:rPr>
          <w:rFonts w:ascii="Times New Roman" w:eastAsia="Times New Roman" w:hAnsi="Times New Roman" w:cs="Times New Roman"/>
          <w:lang w:val="de-DE"/>
        </w:rPr>
        <w:t>Lichtunstein</w:t>
      </w:r>
      <w:proofErr w:type="spellEnd"/>
      <w:r w:rsidRPr="00654324">
        <w:rPr>
          <w:rFonts w:ascii="Times New Roman" w:eastAsia="Times New Roman" w:hAnsi="Times New Roman" w:cs="Times New Roman"/>
          <w:lang w:val="de-DE"/>
        </w:rPr>
        <w:t xml:space="preserve">, D.W. </w:t>
      </w:r>
    </w:p>
    <w:p w14:paraId="020B0654" w14:textId="77777777" w:rsidR="00333146" w:rsidRDefault="00333146" w:rsidP="00771DB5">
      <w:pPr>
        <w:rPr>
          <w:rFonts w:ascii="Times New Roman" w:eastAsia="Times New Roman" w:hAnsi="Times New Roman" w:cs="Times New Roman"/>
          <w:lang w:val="de-DE"/>
        </w:rPr>
      </w:pPr>
    </w:p>
    <w:p w14:paraId="69D2D987" w14:textId="4ADD6006"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 </w:t>
      </w:r>
    </w:p>
    <w:p w14:paraId="08CF3F0D" w14:textId="522EB764"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2 </w:t>
      </w:r>
    </w:p>
    <w:p w14:paraId="08EFFF15" w14:textId="3E20BB97"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3 </w:t>
      </w:r>
    </w:p>
    <w:p w14:paraId="3FF15B83" w14:textId="7E323EE3"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4 </w:t>
      </w:r>
    </w:p>
    <w:p w14:paraId="25AF15C4" w14:textId="46AE5525"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5 </w:t>
      </w:r>
    </w:p>
    <w:p w14:paraId="3C674822" w14:textId="141A55C5" w:rsidR="00771DB5" w:rsidRDefault="00771DB5" w:rsidP="00771DB5">
      <w:pPr>
        <w:rPr>
          <w:rFonts w:ascii="Times New Roman" w:eastAsia="Times New Roman" w:hAnsi="Times New Roman" w:cs="Times New Roman"/>
        </w:rPr>
      </w:pPr>
    </w:p>
    <w:p w14:paraId="51592D5F" w14:textId="77777777" w:rsidR="00333146" w:rsidRDefault="00333146" w:rsidP="00771DB5">
      <w:pPr>
        <w:rPr>
          <w:rFonts w:ascii="Times New Roman" w:eastAsia="Times New Roman" w:hAnsi="Times New Roman" w:cs="Times New Roman"/>
        </w:rPr>
      </w:pPr>
    </w:p>
    <w:p w14:paraId="0F953229" w14:textId="77777777" w:rsidR="00333146" w:rsidRDefault="00333146" w:rsidP="00333146">
      <w:pPr>
        <w:rPr>
          <w:rFonts w:ascii="Times New Roman" w:eastAsia="Times New Roman" w:hAnsi="Times New Roman" w:cs="Times New Roman"/>
        </w:rPr>
      </w:pPr>
    </w:p>
    <w:p w14:paraId="1182930E" w14:textId="082CFFEA"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lastRenderedPageBreak/>
        <w:t xml:space="preserve">Arrange the following words so that they form a complete sentence. Is the rearranged sentence true or false? </w:t>
      </w:r>
    </w:p>
    <w:p w14:paraId="7394FB77" w14:textId="77777777" w:rsidR="00333146" w:rsidRDefault="00333146" w:rsidP="00333146">
      <w:pPr>
        <w:rPr>
          <w:rFonts w:ascii="Times New Roman" w:eastAsia="Times New Roman" w:hAnsi="Times New Roman" w:cs="Times New Roman"/>
        </w:rPr>
      </w:pPr>
    </w:p>
    <w:p w14:paraId="0B53A6C8" w14:textId="77777777" w:rsidR="00333146" w:rsidRPr="00654324" w:rsidRDefault="00771DB5" w:rsidP="00654324">
      <w:pPr>
        <w:pStyle w:val="ListParagraph"/>
        <w:rPr>
          <w:rFonts w:ascii="Times New Roman" w:eastAsia="Times New Roman" w:hAnsi="Times New Roman" w:cs="Times New Roman"/>
          <w:i/>
          <w:iCs/>
          <w:u w:val="single"/>
        </w:rPr>
      </w:pPr>
      <w:r w:rsidRPr="00654324">
        <w:rPr>
          <w:rFonts w:ascii="Times New Roman" w:eastAsia="Times New Roman" w:hAnsi="Times New Roman" w:cs="Times New Roman"/>
          <w:i/>
          <w:iCs/>
          <w:u w:val="single"/>
        </w:rPr>
        <w:t xml:space="preserve">not Winter seasons summer are and </w:t>
      </w:r>
    </w:p>
    <w:p w14:paraId="6F36CF7B" w14:textId="77777777" w:rsidR="00333146" w:rsidRDefault="00333146" w:rsidP="00333146">
      <w:pPr>
        <w:rPr>
          <w:rFonts w:ascii="Times New Roman" w:eastAsia="Times New Roman" w:hAnsi="Times New Roman" w:cs="Times New Roman"/>
        </w:rPr>
      </w:pPr>
    </w:p>
    <w:p w14:paraId="4FE295B0" w14:textId="6A252796"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True </w:t>
      </w:r>
    </w:p>
    <w:p w14:paraId="7F09C3E0" w14:textId="2A35CFE4"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b/>
          <w:bCs/>
          <w:i/>
          <w:iCs/>
        </w:rPr>
        <w:t>False</w:t>
      </w:r>
      <w:r w:rsidRPr="00654324">
        <w:rPr>
          <w:rFonts w:ascii="Times New Roman" w:eastAsia="Times New Roman" w:hAnsi="Times New Roman" w:cs="Times New Roman"/>
        </w:rPr>
        <w:t xml:space="preserve"> </w:t>
      </w:r>
    </w:p>
    <w:p w14:paraId="5509A960" w14:textId="6C828785" w:rsidR="00771DB5" w:rsidRDefault="00771DB5" w:rsidP="00771DB5">
      <w:pPr>
        <w:rPr>
          <w:rFonts w:ascii="Times New Roman" w:eastAsia="Times New Roman" w:hAnsi="Times New Roman" w:cs="Times New Roman"/>
        </w:rPr>
      </w:pPr>
    </w:p>
    <w:p w14:paraId="6695D973" w14:textId="77777777" w:rsidR="00333146" w:rsidRDefault="00333146" w:rsidP="00771DB5">
      <w:pPr>
        <w:rPr>
          <w:rFonts w:ascii="Times New Roman" w:eastAsia="Times New Roman" w:hAnsi="Times New Roman" w:cs="Times New Roman"/>
        </w:rPr>
      </w:pPr>
    </w:p>
    <w:p w14:paraId="56BE562F" w14:textId="086C8DAC"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If the first two statements are true, is the final statement true? </w:t>
      </w:r>
    </w:p>
    <w:p w14:paraId="30C3D616" w14:textId="316BF9D6" w:rsidR="00333146" w:rsidRPr="00654324" w:rsidRDefault="00771DB5" w:rsidP="00654324">
      <w:pPr>
        <w:pStyle w:val="ListParagraph"/>
        <w:numPr>
          <w:ilvl w:val="0"/>
          <w:numId w:val="28"/>
        </w:numPr>
        <w:rPr>
          <w:rFonts w:ascii="Times New Roman" w:eastAsia="Times New Roman" w:hAnsi="Times New Roman" w:cs="Times New Roman"/>
        </w:rPr>
      </w:pPr>
      <w:r w:rsidRPr="00654324">
        <w:rPr>
          <w:rFonts w:ascii="Times New Roman" w:eastAsia="Times New Roman" w:hAnsi="Times New Roman" w:cs="Times New Roman"/>
        </w:rPr>
        <w:t xml:space="preserve">Black haired people are kind. </w:t>
      </w:r>
    </w:p>
    <w:p w14:paraId="5B77B483" w14:textId="10C7916F" w:rsidR="00333146" w:rsidRPr="00654324" w:rsidRDefault="00771DB5" w:rsidP="00654324">
      <w:pPr>
        <w:pStyle w:val="ListParagraph"/>
        <w:numPr>
          <w:ilvl w:val="0"/>
          <w:numId w:val="28"/>
        </w:numPr>
        <w:rPr>
          <w:rFonts w:ascii="Times New Roman" w:eastAsia="Times New Roman" w:hAnsi="Times New Roman" w:cs="Times New Roman"/>
        </w:rPr>
      </w:pPr>
      <w:r w:rsidRPr="00654324">
        <w:rPr>
          <w:rFonts w:ascii="Times New Roman" w:eastAsia="Times New Roman" w:hAnsi="Times New Roman" w:cs="Times New Roman"/>
        </w:rPr>
        <w:t xml:space="preserve">I am kind. </w:t>
      </w:r>
    </w:p>
    <w:p w14:paraId="44C473DE" w14:textId="23AC636A" w:rsidR="00333146" w:rsidRPr="00654324" w:rsidRDefault="00771DB5" w:rsidP="00654324">
      <w:pPr>
        <w:pStyle w:val="ListParagraph"/>
        <w:numPr>
          <w:ilvl w:val="0"/>
          <w:numId w:val="28"/>
        </w:numPr>
        <w:rPr>
          <w:rFonts w:ascii="Times New Roman" w:eastAsia="Times New Roman" w:hAnsi="Times New Roman" w:cs="Times New Roman"/>
        </w:rPr>
      </w:pPr>
      <w:r w:rsidRPr="00654324">
        <w:rPr>
          <w:rFonts w:ascii="Times New Roman" w:eastAsia="Times New Roman" w:hAnsi="Times New Roman" w:cs="Times New Roman"/>
        </w:rPr>
        <w:t xml:space="preserve">I have black hair. </w:t>
      </w:r>
    </w:p>
    <w:p w14:paraId="2599B3AE" w14:textId="77777777" w:rsidR="00333146" w:rsidRDefault="00333146" w:rsidP="00771DB5">
      <w:pPr>
        <w:rPr>
          <w:rFonts w:ascii="Times New Roman" w:eastAsia="Times New Roman" w:hAnsi="Times New Roman" w:cs="Times New Roman"/>
        </w:rPr>
      </w:pPr>
    </w:p>
    <w:p w14:paraId="4ACB0D2E" w14:textId="3E9446B2"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Yes </w:t>
      </w:r>
    </w:p>
    <w:p w14:paraId="3451905A" w14:textId="54F47237"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No </w:t>
      </w:r>
    </w:p>
    <w:p w14:paraId="7FC23372" w14:textId="45760E1F"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b/>
          <w:bCs/>
          <w:i/>
          <w:iCs/>
        </w:rPr>
        <w:t>Uncertain</w:t>
      </w:r>
      <w:r w:rsidRPr="00654324">
        <w:rPr>
          <w:rFonts w:ascii="Times New Roman" w:eastAsia="Times New Roman" w:hAnsi="Times New Roman" w:cs="Times New Roman"/>
        </w:rPr>
        <w:t xml:space="preserve"> </w:t>
      </w:r>
    </w:p>
    <w:p w14:paraId="1F1B11B1" w14:textId="77777777" w:rsidR="00333146" w:rsidRDefault="00333146" w:rsidP="00333146">
      <w:pPr>
        <w:rPr>
          <w:rFonts w:ascii="Times New Roman" w:eastAsia="Times New Roman" w:hAnsi="Times New Roman" w:cs="Times New Roman"/>
        </w:rPr>
      </w:pPr>
    </w:p>
    <w:p w14:paraId="28626A5F" w14:textId="77777777" w:rsidR="00771DB5" w:rsidRDefault="00771DB5" w:rsidP="00771DB5">
      <w:pPr>
        <w:rPr>
          <w:rFonts w:ascii="Times New Roman" w:eastAsia="Times New Roman" w:hAnsi="Times New Roman" w:cs="Times New Roman"/>
        </w:rPr>
      </w:pPr>
    </w:p>
    <w:p w14:paraId="00517DF8" w14:textId="7C5F4231"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Which of the following has the biggest diameter? </w:t>
      </w:r>
    </w:p>
    <w:p w14:paraId="11ADC58F" w14:textId="77777777" w:rsidR="00333146" w:rsidRDefault="00333146" w:rsidP="00771DB5">
      <w:pPr>
        <w:rPr>
          <w:rFonts w:ascii="Times New Roman" w:eastAsia="Times New Roman" w:hAnsi="Times New Roman" w:cs="Times New Roman"/>
        </w:rPr>
      </w:pPr>
    </w:p>
    <w:p w14:paraId="2D2A5E34" w14:textId="037C3788"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The sun </w:t>
      </w:r>
    </w:p>
    <w:p w14:paraId="601D8B73" w14:textId="68CD7EA9"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The moon </w:t>
      </w:r>
    </w:p>
    <w:p w14:paraId="6CAD0D45" w14:textId="06CFC199"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Earth </w:t>
      </w:r>
    </w:p>
    <w:p w14:paraId="2EEEE71D" w14:textId="44331ECA"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Venus </w:t>
      </w:r>
    </w:p>
    <w:p w14:paraId="6A0205CB" w14:textId="0A08F556"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A basketball </w:t>
      </w:r>
    </w:p>
    <w:p w14:paraId="6BBF7C21" w14:textId="77777777" w:rsidR="00333146" w:rsidRDefault="00333146" w:rsidP="00333146">
      <w:pPr>
        <w:rPr>
          <w:rFonts w:ascii="Times New Roman" w:eastAsia="Times New Roman" w:hAnsi="Times New Roman" w:cs="Times New Roman"/>
        </w:rPr>
      </w:pPr>
    </w:p>
    <w:p w14:paraId="5AE76416" w14:textId="4300BB0D" w:rsidR="00771DB5" w:rsidRDefault="00771DB5" w:rsidP="00771DB5">
      <w:pPr>
        <w:rPr>
          <w:rFonts w:ascii="Times New Roman" w:eastAsia="Times New Roman" w:hAnsi="Times New Roman" w:cs="Times New Roman"/>
        </w:rPr>
      </w:pPr>
    </w:p>
    <w:p w14:paraId="0E14B678" w14:textId="77777777" w:rsidR="00333146" w:rsidRDefault="00333146" w:rsidP="00771DB5">
      <w:pPr>
        <w:rPr>
          <w:rFonts w:ascii="Times New Roman" w:eastAsia="Times New Roman" w:hAnsi="Times New Roman" w:cs="Times New Roman"/>
        </w:rPr>
      </w:pPr>
    </w:p>
    <w:p w14:paraId="15723AAC" w14:textId="4111DB7F"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If 5 cookies cost $0.30, how much will 30 cookies cost? </w:t>
      </w:r>
    </w:p>
    <w:p w14:paraId="59FFBCF4" w14:textId="77777777" w:rsidR="00333146" w:rsidRDefault="00333146" w:rsidP="00771DB5">
      <w:pPr>
        <w:rPr>
          <w:rFonts w:ascii="Times New Roman" w:eastAsia="Times New Roman" w:hAnsi="Times New Roman" w:cs="Times New Roman"/>
        </w:rPr>
      </w:pPr>
    </w:p>
    <w:p w14:paraId="21FBF303" w14:textId="0A45C1D3"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$1.50 </w:t>
      </w:r>
    </w:p>
    <w:p w14:paraId="63DCA1C8" w14:textId="1A00D1E0"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$1.80 </w:t>
      </w:r>
    </w:p>
    <w:p w14:paraId="4183CF31" w14:textId="3C545F04"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$2.80 </w:t>
      </w:r>
    </w:p>
    <w:p w14:paraId="244DBF84" w14:textId="26D7A5D3"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$5.30 </w:t>
      </w:r>
    </w:p>
    <w:p w14:paraId="33C08B07" w14:textId="7037381B"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$30.00 </w:t>
      </w:r>
    </w:p>
    <w:p w14:paraId="25B09610" w14:textId="7ECF404E"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None of the above </w:t>
      </w:r>
    </w:p>
    <w:p w14:paraId="73C85284" w14:textId="67127947" w:rsidR="00333146" w:rsidRDefault="00333146" w:rsidP="00333146">
      <w:pPr>
        <w:rPr>
          <w:rFonts w:ascii="Times New Roman" w:eastAsia="Times New Roman" w:hAnsi="Times New Roman" w:cs="Times New Roman"/>
        </w:rPr>
      </w:pPr>
    </w:p>
    <w:p w14:paraId="4AC38537" w14:textId="77777777" w:rsidR="00333146" w:rsidRDefault="00333146" w:rsidP="00333146">
      <w:pPr>
        <w:rPr>
          <w:rFonts w:ascii="Times New Roman" w:eastAsia="Times New Roman" w:hAnsi="Times New Roman" w:cs="Times New Roman"/>
        </w:rPr>
      </w:pPr>
    </w:p>
    <w:p w14:paraId="0F852E59" w14:textId="77777777" w:rsidR="00771DB5" w:rsidRDefault="00771DB5" w:rsidP="00771DB5">
      <w:pPr>
        <w:rPr>
          <w:rFonts w:ascii="Times New Roman" w:eastAsia="Times New Roman" w:hAnsi="Times New Roman" w:cs="Times New Roman"/>
        </w:rPr>
      </w:pPr>
    </w:p>
    <w:p w14:paraId="2851005F" w14:textId="668B6E7C"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Together, Sam and Edna have 56 marbles. Edna has 6 times the amount of marbles that Sam has. How many marbles does Sam have? </w:t>
      </w:r>
    </w:p>
    <w:p w14:paraId="6DFF2A2B" w14:textId="77777777" w:rsidR="00333146" w:rsidRDefault="00333146" w:rsidP="00771DB5">
      <w:pPr>
        <w:rPr>
          <w:rFonts w:ascii="Times New Roman" w:eastAsia="Times New Roman" w:hAnsi="Times New Roman" w:cs="Times New Roman"/>
        </w:rPr>
      </w:pPr>
    </w:p>
    <w:p w14:paraId="648B4EF4" w14:textId="1BDA4863"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8 </w:t>
      </w:r>
    </w:p>
    <w:p w14:paraId="5048E363" w14:textId="11322422"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12 </w:t>
      </w:r>
    </w:p>
    <w:p w14:paraId="4598436C" w14:textId="385F974F"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32 </w:t>
      </w:r>
    </w:p>
    <w:p w14:paraId="4F5D05EB" w14:textId="16856798"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lastRenderedPageBreak/>
        <w:t xml:space="preserve">46 </w:t>
      </w:r>
    </w:p>
    <w:p w14:paraId="5682FB03" w14:textId="62A60C01"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49 </w:t>
      </w:r>
    </w:p>
    <w:p w14:paraId="12B33580" w14:textId="654CBA93"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None of these </w:t>
      </w:r>
    </w:p>
    <w:p w14:paraId="523E8E66" w14:textId="44E9C302" w:rsidR="00333146" w:rsidRDefault="00333146" w:rsidP="00333146">
      <w:pPr>
        <w:rPr>
          <w:rFonts w:ascii="Times New Roman" w:eastAsia="Times New Roman" w:hAnsi="Times New Roman" w:cs="Times New Roman"/>
        </w:rPr>
      </w:pPr>
    </w:p>
    <w:p w14:paraId="56EB0967" w14:textId="77777777" w:rsidR="00333146" w:rsidRDefault="00333146" w:rsidP="00333146">
      <w:pPr>
        <w:rPr>
          <w:rFonts w:ascii="Times New Roman" w:eastAsia="Times New Roman" w:hAnsi="Times New Roman" w:cs="Times New Roman"/>
        </w:rPr>
      </w:pPr>
    </w:p>
    <w:p w14:paraId="3B66E6F2" w14:textId="77777777" w:rsidR="00333146" w:rsidRDefault="00333146" w:rsidP="00771DB5">
      <w:pPr>
        <w:rPr>
          <w:rFonts w:ascii="Times New Roman" w:eastAsia="Times New Roman" w:hAnsi="Times New Roman" w:cs="Times New Roman"/>
        </w:rPr>
      </w:pPr>
    </w:p>
    <w:p w14:paraId="252E0B73" w14:textId="2834F8F9"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A train travels 100 feet every 2 seconds. How far will it travel in 36 seconds? </w:t>
      </w:r>
    </w:p>
    <w:p w14:paraId="4C179561" w14:textId="77777777" w:rsidR="00333146" w:rsidRDefault="00333146" w:rsidP="00771DB5">
      <w:pPr>
        <w:rPr>
          <w:rFonts w:ascii="Times New Roman" w:eastAsia="Times New Roman" w:hAnsi="Times New Roman" w:cs="Times New Roman"/>
        </w:rPr>
      </w:pPr>
    </w:p>
    <w:p w14:paraId="55F213AE" w14:textId="0C57F790"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1,670 ft </w:t>
      </w:r>
    </w:p>
    <w:p w14:paraId="20D1B8E1" w14:textId="5EEDAFB8"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1,836 ft </w:t>
      </w:r>
    </w:p>
    <w:p w14:paraId="40E52030" w14:textId="255375B0"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200 ft </w:t>
      </w:r>
    </w:p>
    <w:p w14:paraId="65542DD0" w14:textId="58D1262A"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286 ft </w:t>
      </w:r>
    </w:p>
    <w:p w14:paraId="4A67A43F" w14:textId="4AF561C4"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1,480 ft </w:t>
      </w:r>
    </w:p>
    <w:p w14:paraId="59F77694" w14:textId="0AE68617"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b/>
          <w:bCs/>
          <w:i/>
          <w:iCs/>
        </w:rPr>
        <w:t>None of these</w:t>
      </w:r>
      <w:r w:rsidRPr="00654324">
        <w:rPr>
          <w:rFonts w:ascii="Times New Roman" w:eastAsia="Times New Roman" w:hAnsi="Times New Roman" w:cs="Times New Roman"/>
        </w:rPr>
        <w:t xml:space="preserve"> </w:t>
      </w:r>
    </w:p>
    <w:p w14:paraId="559D53E8" w14:textId="0FA8BE4E" w:rsidR="00333146" w:rsidRDefault="00333146" w:rsidP="00333146">
      <w:pPr>
        <w:rPr>
          <w:rFonts w:ascii="Times New Roman" w:eastAsia="Times New Roman" w:hAnsi="Times New Roman" w:cs="Times New Roman"/>
        </w:rPr>
      </w:pPr>
    </w:p>
    <w:p w14:paraId="579973B3" w14:textId="77777777" w:rsidR="00333146" w:rsidRDefault="00333146" w:rsidP="00333146">
      <w:pPr>
        <w:rPr>
          <w:rFonts w:ascii="Times New Roman" w:eastAsia="Times New Roman" w:hAnsi="Times New Roman" w:cs="Times New Roman"/>
        </w:rPr>
      </w:pPr>
    </w:p>
    <w:p w14:paraId="0C92D77B" w14:textId="77777777" w:rsidR="00333146" w:rsidRDefault="00333146" w:rsidP="00771DB5">
      <w:pPr>
        <w:rPr>
          <w:rFonts w:ascii="Times New Roman" w:eastAsia="Times New Roman" w:hAnsi="Times New Roman" w:cs="Times New Roman"/>
        </w:rPr>
      </w:pPr>
    </w:p>
    <w:p w14:paraId="3EE5CAC1" w14:textId="6FC359DA"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What is the next number in the series? 24 28 32 36 40 44 __ </w:t>
      </w:r>
    </w:p>
    <w:p w14:paraId="6B156E37" w14:textId="77777777" w:rsidR="00333146" w:rsidRDefault="00333146" w:rsidP="00771DB5">
      <w:pPr>
        <w:rPr>
          <w:rFonts w:ascii="Times New Roman" w:eastAsia="Times New Roman" w:hAnsi="Times New Roman" w:cs="Times New Roman"/>
        </w:rPr>
      </w:pPr>
    </w:p>
    <w:p w14:paraId="0F8A7219" w14:textId="467ADF89"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40 </w:t>
      </w:r>
    </w:p>
    <w:p w14:paraId="5C912155" w14:textId="08BDBBF5"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48 </w:t>
      </w:r>
    </w:p>
    <w:p w14:paraId="313BB4B3" w14:textId="270011E6"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24 </w:t>
      </w:r>
    </w:p>
    <w:p w14:paraId="61AD9FCC" w14:textId="5343BD0B"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88 </w:t>
      </w:r>
    </w:p>
    <w:p w14:paraId="6D6B47FD" w14:textId="17957DD2"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42 </w:t>
      </w:r>
    </w:p>
    <w:p w14:paraId="78345C39" w14:textId="29C51A90"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None of these </w:t>
      </w:r>
    </w:p>
    <w:p w14:paraId="05FCEF3E" w14:textId="77777777" w:rsidR="00333146" w:rsidRDefault="00333146" w:rsidP="00333146">
      <w:pPr>
        <w:rPr>
          <w:rFonts w:ascii="Times New Roman" w:eastAsia="Times New Roman" w:hAnsi="Times New Roman" w:cs="Times New Roman"/>
        </w:rPr>
      </w:pPr>
    </w:p>
    <w:p w14:paraId="50F1A11E" w14:textId="77777777" w:rsidR="00333146" w:rsidRDefault="00333146" w:rsidP="00771DB5">
      <w:pPr>
        <w:rPr>
          <w:rFonts w:ascii="Times New Roman" w:eastAsia="Times New Roman" w:hAnsi="Times New Roman" w:cs="Times New Roman"/>
        </w:rPr>
      </w:pPr>
    </w:p>
    <w:p w14:paraId="772A7A46" w14:textId="62935B05" w:rsidR="00333146"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 xml:space="preserve">17 out of 20 lung diseases are curable; what is the percentage of lung diseases that are curable? </w:t>
      </w:r>
    </w:p>
    <w:p w14:paraId="18742669" w14:textId="77777777" w:rsidR="00654324" w:rsidRDefault="00654324" w:rsidP="00771DB5">
      <w:pPr>
        <w:rPr>
          <w:rFonts w:ascii="Times New Roman" w:eastAsia="Times New Roman" w:hAnsi="Times New Roman" w:cs="Times New Roman"/>
        </w:rPr>
      </w:pPr>
    </w:p>
    <w:p w14:paraId="5DD5F791" w14:textId="7AE146F3"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17% </w:t>
      </w:r>
    </w:p>
    <w:p w14:paraId="09FEBEB8" w14:textId="045AAAEC"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72% </w:t>
      </w:r>
    </w:p>
    <w:p w14:paraId="1F930109" w14:textId="041D5534" w:rsidR="00333146"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85% </w:t>
      </w:r>
    </w:p>
    <w:p w14:paraId="15D89A33" w14:textId="62213579"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87% </w:t>
      </w:r>
    </w:p>
    <w:p w14:paraId="6FB67DD7" w14:textId="6BE85EFC"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90% </w:t>
      </w:r>
    </w:p>
    <w:p w14:paraId="4482AA6E" w14:textId="71F8B3B1" w:rsidR="00333146"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None of these </w:t>
      </w:r>
    </w:p>
    <w:p w14:paraId="1F9166D4" w14:textId="77777777" w:rsidR="00333146" w:rsidRDefault="00333146" w:rsidP="00333146">
      <w:pPr>
        <w:rPr>
          <w:rFonts w:ascii="Times New Roman" w:eastAsia="Times New Roman" w:hAnsi="Times New Roman" w:cs="Times New Roman"/>
        </w:rPr>
      </w:pPr>
    </w:p>
    <w:p w14:paraId="67A1E41C" w14:textId="77777777" w:rsidR="00333146" w:rsidRDefault="00333146" w:rsidP="00771DB5">
      <w:pPr>
        <w:rPr>
          <w:rFonts w:ascii="Times New Roman" w:eastAsia="Times New Roman" w:hAnsi="Times New Roman" w:cs="Times New Roman"/>
        </w:rPr>
      </w:pPr>
    </w:p>
    <w:p w14:paraId="3878AC5A" w14:textId="49BC0BD2" w:rsidR="00654324" w:rsidRPr="00654324" w:rsidRDefault="00771DB5" w:rsidP="00654324">
      <w:pPr>
        <w:pStyle w:val="ListParagraph"/>
        <w:numPr>
          <w:ilvl w:val="0"/>
          <w:numId w:val="27"/>
        </w:numPr>
        <w:rPr>
          <w:rFonts w:ascii="Times New Roman" w:eastAsia="Times New Roman" w:hAnsi="Times New Roman" w:cs="Times New Roman"/>
        </w:rPr>
      </w:pPr>
      <w:r w:rsidRPr="00654324">
        <w:rPr>
          <w:rFonts w:ascii="Times New Roman" w:eastAsia="Times New Roman" w:hAnsi="Times New Roman" w:cs="Times New Roman"/>
        </w:rPr>
        <w:t>Ariel, Alex, and Dana form a business agreement in which Ariel receives 20% of profits, Alex receives 70% of profits, and Dana receives the remaining 10%. The total profits for the month of June were $6,600.</w:t>
      </w:r>
      <w:r w:rsidRPr="00654324">
        <w:rPr>
          <w:rFonts w:ascii="Times New Roman" w:eastAsia="Times New Roman" w:hAnsi="Times New Roman" w:cs="Times New Roman"/>
        </w:rPr>
        <w:t xml:space="preserve"> How much more would Dana receive if the profits were divided equally? </w:t>
      </w:r>
    </w:p>
    <w:p w14:paraId="1FDB104E" w14:textId="77777777" w:rsidR="00654324" w:rsidRDefault="00654324" w:rsidP="00771DB5">
      <w:pPr>
        <w:rPr>
          <w:rFonts w:ascii="Times New Roman" w:eastAsia="Times New Roman" w:hAnsi="Times New Roman" w:cs="Times New Roman"/>
        </w:rPr>
      </w:pPr>
    </w:p>
    <w:p w14:paraId="400DBE49" w14:textId="034BC422" w:rsidR="00654324" w:rsidRPr="00654324" w:rsidRDefault="00771DB5" w:rsidP="00654324">
      <w:pPr>
        <w:pStyle w:val="ListParagraph"/>
        <w:numPr>
          <w:ilvl w:val="1"/>
          <w:numId w:val="27"/>
        </w:numPr>
        <w:rPr>
          <w:rFonts w:ascii="Times New Roman" w:eastAsia="Times New Roman" w:hAnsi="Times New Roman" w:cs="Times New Roman"/>
          <w:b/>
          <w:bCs/>
          <w:i/>
          <w:iCs/>
        </w:rPr>
      </w:pPr>
      <w:r w:rsidRPr="00654324">
        <w:rPr>
          <w:rFonts w:ascii="Times New Roman" w:eastAsia="Times New Roman" w:hAnsi="Times New Roman" w:cs="Times New Roman"/>
          <w:b/>
          <w:bCs/>
          <w:i/>
          <w:iCs/>
        </w:rPr>
        <w:t xml:space="preserve">$1,540 </w:t>
      </w:r>
    </w:p>
    <w:p w14:paraId="2D1027FE" w14:textId="069F8A49" w:rsidR="00654324"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$1,820 </w:t>
      </w:r>
    </w:p>
    <w:p w14:paraId="6F61B243" w14:textId="13711A23" w:rsidR="00654324"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$1,900 </w:t>
      </w:r>
    </w:p>
    <w:p w14:paraId="3CD3B002" w14:textId="7C6F2887" w:rsidR="00654324"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lastRenderedPageBreak/>
        <w:t xml:space="preserve">$2,180 </w:t>
      </w:r>
    </w:p>
    <w:p w14:paraId="3B094900" w14:textId="16FC4F56" w:rsidR="00654324"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$2,200 </w:t>
      </w:r>
    </w:p>
    <w:p w14:paraId="260D4D90" w14:textId="7D959FCC" w:rsidR="00771DB5" w:rsidRPr="00654324" w:rsidRDefault="00771DB5" w:rsidP="00654324">
      <w:pPr>
        <w:pStyle w:val="ListParagraph"/>
        <w:numPr>
          <w:ilvl w:val="1"/>
          <w:numId w:val="27"/>
        </w:numPr>
        <w:rPr>
          <w:rFonts w:ascii="Times New Roman" w:eastAsia="Times New Roman" w:hAnsi="Times New Roman" w:cs="Times New Roman"/>
        </w:rPr>
      </w:pPr>
      <w:r w:rsidRPr="00654324">
        <w:rPr>
          <w:rFonts w:ascii="Times New Roman" w:eastAsia="Times New Roman" w:hAnsi="Times New Roman" w:cs="Times New Roman"/>
        </w:rPr>
        <w:t xml:space="preserve">None of these </w:t>
      </w:r>
    </w:p>
    <w:p w14:paraId="615496F6" w14:textId="77777777" w:rsidR="00771DB5" w:rsidRDefault="00771DB5"/>
    <w:sectPr w:rsidR="00771DB5" w:rsidSect="00C830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decimal"/>
      <w:lvlText w:val="%1."/>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165C6C79"/>
    <w:multiLevelType w:val="hybridMultilevel"/>
    <w:tmpl w:val="275C82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6D7645F"/>
    <w:multiLevelType w:val="hybridMultilevel"/>
    <w:tmpl w:val="94088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351812"/>
    <w:multiLevelType w:val="hybridMultilevel"/>
    <w:tmpl w:val="5F6AEBBC"/>
    <w:lvl w:ilvl="0" w:tplc="0409000F">
      <w:start w:val="1"/>
      <w:numFmt w:val="decimal"/>
      <w:lvlText w:val="%1."/>
      <w:lvlJc w:val="left"/>
      <w:pPr>
        <w:ind w:left="720" w:hanging="360"/>
      </w:pPr>
      <w:rPr>
        <w:rFonts w:hint="default"/>
      </w:rPr>
    </w:lvl>
    <w:lvl w:ilvl="1" w:tplc="4CA8590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F17A6B"/>
    <w:multiLevelType w:val="hybridMultilevel"/>
    <w:tmpl w:val="4F4C7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0504E"/>
    <w:multiLevelType w:val="multilevel"/>
    <w:tmpl w:val="302C6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DC79B1"/>
    <w:multiLevelType w:val="hybridMultilevel"/>
    <w:tmpl w:val="BEF08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7"/>
  </w:num>
  <w:num w:numId="24">
    <w:abstractNumId w:val="26"/>
  </w:num>
  <w:num w:numId="25">
    <w:abstractNumId w:val="23"/>
  </w:num>
  <w:num w:numId="26">
    <w:abstractNumId w:val="25"/>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7A"/>
    <w:rsid w:val="001A4A99"/>
    <w:rsid w:val="002971C7"/>
    <w:rsid w:val="00333146"/>
    <w:rsid w:val="005273BF"/>
    <w:rsid w:val="00654324"/>
    <w:rsid w:val="00771DB5"/>
    <w:rsid w:val="008A7707"/>
    <w:rsid w:val="00A30A9C"/>
    <w:rsid w:val="00BC2C95"/>
    <w:rsid w:val="00C830E5"/>
    <w:rsid w:val="00D2295E"/>
    <w:rsid w:val="00D25A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A2A0"/>
  <w15:chartTrackingRefBased/>
  <w15:docId w15:val="{46EA3BAA-98B6-7644-995D-DB323233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E5"/>
    <w:pPr>
      <w:ind w:left="720"/>
      <w:contextualSpacing/>
    </w:pPr>
  </w:style>
  <w:style w:type="paragraph" w:customStyle="1" w:styleId="wpproquizlistitem">
    <w:name w:val="wpproquiz_listitem"/>
    <w:basedOn w:val="Normal"/>
    <w:rsid w:val="00C830E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830E5"/>
    <w:pPr>
      <w:spacing w:before="100" w:beforeAutospacing="1" w:after="100" w:afterAutospacing="1"/>
    </w:pPr>
    <w:rPr>
      <w:rFonts w:ascii="Times New Roman" w:eastAsia="Times New Roman" w:hAnsi="Times New Roman" w:cs="Times New Roman"/>
    </w:rPr>
  </w:style>
  <w:style w:type="paragraph" w:customStyle="1" w:styleId="wpproquizquestionlistitem">
    <w:name w:val="wpproquiz_questionlistitem"/>
    <w:basedOn w:val="Normal"/>
    <w:rsid w:val="00C830E5"/>
    <w:pPr>
      <w:spacing w:before="100" w:beforeAutospacing="1" w:after="100" w:afterAutospacing="1"/>
    </w:pPr>
    <w:rPr>
      <w:rFonts w:ascii="Times New Roman" w:eastAsia="Times New Roman" w:hAnsi="Times New Roman" w:cs="Times New Roman"/>
    </w:rPr>
  </w:style>
  <w:style w:type="character" w:customStyle="1" w:styleId="wpproquizresponespan">
    <w:name w:val="wpproquiz_respone_span"/>
    <w:basedOn w:val="DefaultParagraphFont"/>
    <w:rsid w:val="00C830E5"/>
  </w:style>
  <w:style w:type="character" w:styleId="Emphasis">
    <w:name w:val="Emphasis"/>
    <w:basedOn w:val="DefaultParagraphFont"/>
    <w:uiPriority w:val="20"/>
    <w:qFormat/>
    <w:rsid w:val="00C830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890">
      <w:bodyDiv w:val="1"/>
      <w:marLeft w:val="0"/>
      <w:marRight w:val="0"/>
      <w:marTop w:val="0"/>
      <w:marBottom w:val="0"/>
      <w:divBdr>
        <w:top w:val="none" w:sz="0" w:space="0" w:color="auto"/>
        <w:left w:val="none" w:sz="0" w:space="0" w:color="auto"/>
        <w:bottom w:val="none" w:sz="0" w:space="0" w:color="auto"/>
        <w:right w:val="none" w:sz="0" w:space="0" w:color="auto"/>
      </w:divBdr>
    </w:div>
    <w:div w:id="453058226">
      <w:bodyDiv w:val="1"/>
      <w:marLeft w:val="0"/>
      <w:marRight w:val="0"/>
      <w:marTop w:val="0"/>
      <w:marBottom w:val="0"/>
      <w:divBdr>
        <w:top w:val="none" w:sz="0" w:space="0" w:color="auto"/>
        <w:left w:val="none" w:sz="0" w:space="0" w:color="auto"/>
        <w:bottom w:val="none" w:sz="0" w:space="0" w:color="auto"/>
        <w:right w:val="none" w:sz="0" w:space="0" w:color="auto"/>
      </w:divBdr>
    </w:div>
    <w:div w:id="555701497">
      <w:bodyDiv w:val="1"/>
      <w:marLeft w:val="0"/>
      <w:marRight w:val="0"/>
      <w:marTop w:val="0"/>
      <w:marBottom w:val="0"/>
      <w:divBdr>
        <w:top w:val="none" w:sz="0" w:space="0" w:color="auto"/>
        <w:left w:val="none" w:sz="0" w:space="0" w:color="auto"/>
        <w:bottom w:val="none" w:sz="0" w:space="0" w:color="auto"/>
        <w:right w:val="none" w:sz="0" w:space="0" w:color="auto"/>
      </w:divBdr>
    </w:div>
    <w:div w:id="1083835507">
      <w:bodyDiv w:val="1"/>
      <w:marLeft w:val="0"/>
      <w:marRight w:val="0"/>
      <w:marTop w:val="0"/>
      <w:marBottom w:val="0"/>
      <w:divBdr>
        <w:top w:val="none" w:sz="0" w:space="0" w:color="auto"/>
        <w:left w:val="none" w:sz="0" w:space="0" w:color="auto"/>
        <w:bottom w:val="none" w:sz="0" w:space="0" w:color="auto"/>
        <w:right w:val="none" w:sz="0" w:space="0" w:color="auto"/>
      </w:divBdr>
    </w:div>
    <w:div w:id="1247610449">
      <w:bodyDiv w:val="1"/>
      <w:marLeft w:val="0"/>
      <w:marRight w:val="0"/>
      <w:marTop w:val="0"/>
      <w:marBottom w:val="0"/>
      <w:divBdr>
        <w:top w:val="none" w:sz="0" w:space="0" w:color="auto"/>
        <w:left w:val="none" w:sz="0" w:space="0" w:color="auto"/>
        <w:bottom w:val="none" w:sz="0" w:space="0" w:color="auto"/>
        <w:right w:val="none" w:sz="0" w:space="0" w:color="auto"/>
      </w:divBdr>
    </w:div>
    <w:div w:id="1253247852">
      <w:bodyDiv w:val="1"/>
      <w:marLeft w:val="0"/>
      <w:marRight w:val="0"/>
      <w:marTop w:val="0"/>
      <w:marBottom w:val="0"/>
      <w:divBdr>
        <w:top w:val="none" w:sz="0" w:space="0" w:color="auto"/>
        <w:left w:val="none" w:sz="0" w:space="0" w:color="auto"/>
        <w:bottom w:val="none" w:sz="0" w:space="0" w:color="auto"/>
        <w:right w:val="none" w:sz="0" w:space="0" w:color="auto"/>
      </w:divBdr>
    </w:div>
    <w:div w:id="1443765825">
      <w:bodyDiv w:val="1"/>
      <w:marLeft w:val="0"/>
      <w:marRight w:val="0"/>
      <w:marTop w:val="0"/>
      <w:marBottom w:val="0"/>
      <w:divBdr>
        <w:top w:val="none" w:sz="0" w:space="0" w:color="auto"/>
        <w:left w:val="none" w:sz="0" w:space="0" w:color="auto"/>
        <w:bottom w:val="none" w:sz="0" w:space="0" w:color="auto"/>
        <w:right w:val="none" w:sz="0" w:space="0" w:color="auto"/>
      </w:divBdr>
    </w:div>
    <w:div w:id="1472358309">
      <w:bodyDiv w:val="1"/>
      <w:marLeft w:val="0"/>
      <w:marRight w:val="0"/>
      <w:marTop w:val="0"/>
      <w:marBottom w:val="0"/>
      <w:divBdr>
        <w:top w:val="none" w:sz="0" w:space="0" w:color="auto"/>
        <w:left w:val="none" w:sz="0" w:space="0" w:color="auto"/>
        <w:bottom w:val="none" w:sz="0" w:space="0" w:color="auto"/>
        <w:right w:val="none" w:sz="0" w:space="0" w:color="auto"/>
      </w:divBdr>
      <w:divsChild>
        <w:div w:id="831601335">
          <w:marLeft w:val="0"/>
          <w:marRight w:val="0"/>
          <w:marTop w:val="150"/>
          <w:marBottom w:val="0"/>
          <w:divBdr>
            <w:top w:val="none" w:sz="0" w:space="0" w:color="auto"/>
            <w:left w:val="none" w:sz="0" w:space="0" w:color="auto"/>
            <w:bottom w:val="none" w:sz="0" w:space="0" w:color="auto"/>
            <w:right w:val="none" w:sz="0" w:space="0" w:color="auto"/>
          </w:divBdr>
          <w:divsChild>
            <w:div w:id="385836390">
              <w:marLeft w:val="0"/>
              <w:marRight w:val="0"/>
              <w:marTop w:val="0"/>
              <w:marBottom w:val="0"/>
              <w:divBdr>
                <w:top w:val="none" w:sz="0" w:space="0" w:color="auto"/>
                <w:left w:val="none" w:sz="0" w:space="0" w:color="auto"/>
                <w:bottom w:val="none" w:sz="0" w:space="0" w:color="auto"/>
                <w:right w:val="none" w:sz="0" w:space="0" w:color="auto"/>
              </w:divBdr>
            </w:div>
          </w:divsChild>
        </w:div>
        <w:div w:id="867989845">
          <w:marLeft w:val="0"/>
          <w:marRight w:val="0"/>
          <w:marTop w:val="0"/>
          <w:marBottom w:val="0"/>
          <w:divBdr>
            <w:top w:val="none" w:sz="0" w:space="0" w:color="auto"/>
            <w:left w:val="none" w:sz="0" w:space="0" w:color="auto"/>
            <w:bottom w:val="none" w:sz="0" w:space="0" w:color="auto"/>
            <w:right w:val="none" w:sz="0" w:space="0" w:color="auto"/>
          </w:divBdr>
          <w:divsChild>
            <w:div w:id="706177166">
              <w:marLeft w:val="0"/>
              <w:marRight w:val="0"/>
              <w:marTop w:val="0"/>
              <w:marBottom w:val="0"/>
              <w:divBdr>
                <w:top w:val="none" w:sz="0" w:space="0" w:color="auto"/>
                <w:left w:val="none" w:sz="0" w:space="0" w:color="auto"/>
                <w:bottom w:val="none" w:sz="0" w:space="0" w:color="auto"/>
                <w:right w:val="none" w:sz="0" w:space="0" w:color="auto"/>
              </w:divBdr>
            </w:div>
          </w:divsChild>
        </w:div>
        <w:div w:id="2001152923">
          <w:marLeft w:val="0"/>
          <w:marRight w:val="0"/>
          <w:marTop w:val="150"/>
          <w:marBottom w:val="0"/>
          <w:divBdr>
            <w:top w:val="none" w:sz="0" w:space="0" w:color="auto"/>
            <w:left w:val="none" w:sz="0" w:space="0" w:color="auto"/>
            <w:bottom w:val="none" w:sz="0" w:space="0" w:color="auto"/>
            <w:right w:val="none" w:sz="0" w:space="0" w:color="auto"/>
          </w:divBdr>
          <w:divsChild>
            <w:div w:id="1828545826">
              <w:marLeft w:val="0"/>
              <w:marRight w:val="0"/>
              <w:marTop w:val="0"/>
              <w:marBottom w:val="0"/>
              <w:divBdr>
                <w:top w:val="none" w:sz="0" w:space="0" w:color="auto"/>
                <w:left w:val="none" w:sz="0" w:space="0" w:color="auto"/>
                <w:bottom w:val="none" w:sz="0" w:space="0" w:color="auto"/>
                <w:right w:val="none" w:sz="0" w:space="0" w:color="auto"/>
              </w:divBdr>
            </w:div>
          </w:divsChild>
        </w:div>
        <w:div w:id="1457597834">
          <w:marLeft w:val="0"/>
          <w:marRight w:val="0"/>
          <w:marTop w:val="0"/>
          <w:marBottom w:val="0"/>
          <w:divBdr>
            <w:top w:val="none" w:sz="0" w:space="0" w:color="auto"/>
            <w:left w:val="none" w:sz="0" w:space="0" w:color="auto"/>
            <w:bottom w:val="none" w:sz="0" w:space="0" w:color="auto"/>
            <w:right w:val="none" w:sz="0" w:space="0" w:color="auto"/>
          </w:divBdr>
          <w:divsChild>
            <w:div w:id="2025935463">
              <w:marLeft w:val="0"/>
              <w:marRight w:val="0"/>
              <w:marTop w:val="0"/>
              <w:marBottom w:val="0"/>
              <w:divBdr>
                <w:top w:val="none" w:sz="0" w:space="0" w:color="auto"/>
                <w:left w:val="none" w:sz="0" w:space="0" w:color="auto"/>
                <w:bottom w:val="none" w:sz="0" w:space="0" w:color="auto"/>
                <w:right w:val="none" w:sz="0" w:space="0" w:color="auto"/>
              </w:divBdr>
            </w:div>
          </w:divsChild>
        </w:div>
        <w:div w:id="2078286047">
          <w:marLeft w:val="0"/>
          <w:marRight w:val="0"/>
          <w:marTop w:val="150"/>
          <w:marBottom w:val="0"/>
          <w:divBdr>
            <w:top w:val="none" w:sz="0" w:space="0" w:color="auto"/>
            <w:left w:val="none" w:sz="0" w:space="0" w:color="auto"/>
            <w:bottom w:val="none" w:sz="0" w:space="0" w:color="auto"/>
            <w:right w:val="none" w:sz="0" w:space="0" w:color="auto"/>
          </w:divBdr>
          <w:divsChild>
            <w:div w:id="174661340">
              <w:marLeft w:val="0"/>
              <w:marRight w:val="0"/>
              <w:marTop w:val="0"/>
              <w:marBottom w:val="0"/>
              <w:divBdr>
                <w:top w:val="none" w:sz="0" w:space="0" w:color="auto"/>
                <w:left w:val="none" w:sz="0" w:space="0" w:color="auto"/>
                <w:bottom w:val="none" w:sz="0" w:space="0" w:color="auto"/>
                <w:right w:val="none" w:sz="0" w:space="0" w:color="auto"/>
              </w:divBdr>
            </w:div>
          </w:divsChild>
        </w:div>
        <w:div w:id="299774510">
          <w:marLeft w:val="0"/>
          <w:marRight w:val="0"/>
          <w:marTop w:val="0"/>
          <w:marBottom w:val="0"/>
          <w:divBdr>
            <w:top w:val="none" w:sz="0" w:space="0" w:color="auto"/>
            <w:left w:val="none" w:sz="0" w:space="0" w:color="auto"/>
            <w:bottom w:val="none" w:sz="0" w:space="0" w:color="auto"/>
            <w:right w:val="none" w:sz="0" w:space="0" w:color="auto"/>
          </w:divBdr>
          <w:divsChild>
            <w:div w:id="364407516">
              <w:marLeft w:val="0"/>
              <w:marRight w:val="0"/>
              <w:marTop w:val="0"/>
              <w:marBottom w:val="0"/>
              <w:divBdr>
                <w:top w:val="none" w:sz="0" w:space="0" w:color="auto"/>
                <w:left w:val="none" w:sz="0" w:space="0" w:color="auto"/>
                <w:bottom w:val="none" w:sz="0" w:space="0" w:color="auto"/>
                <w:right w:val="none" w:sz="0" w:space="0" w:color="auto"/>
              </w:divBdr>
            </w:div>
          </w:divsChild>
        </w:div>
        <w:div w:id="721055151">
          <w:marLeft w:val="0"/>
          <w:marRight w:val="0"/>
          <w:marTop w:val="150"/>
          <w:marBottom w:val="0"/>
          <w:divBdr>
            <w:top w:val="none" w:sz="0" w:space="0" w:color="auto"/>
            <w:left w:val="none" w:sz="0" w:space="0" w:color="auto"/>
            <w:bottom w:val="none" w:sz="0" w:space="0" w:color="auto"/>
            <w:right w:val="none" w:sz="0" w:space="0" w:color="auto"/>
          </w:divBdr>
          <w:divsChild>
            <w:div w:id="391075921">
              <w:marLeft w:val="0"/>
              <w:marRight w:val="0"/>
              <w:marTop w:val="0"/>
              <w:marBottom w:val="0"/>
              <w:divBdr>
                <w:top w:val="none" w:sz="0" w:space="0" w:color="auto"/>
                <w:left w:val="none" w:sz="0" w:space="0" w:color="auto"/>
                <w:bottom w:val="none" w:sz="0" w:space="0" w:color="auto"/>
                <w:right w:val="none" w:sz="0" w:space="0" w:color="auto"/>
              </w:divBdr>
            </w:div>
          </w:divsChild>
        </w:div>
        <w:div w:id="1238982825">
          <w:marLeft w:val="0"/>
          <w:marRight w:val="0"/>
          <w:marTop w:val="0"/>
          <w:marBottom w:val="0"/>
          <w:divBdr>
            <w:top w:val="none" w:sz="0" w:space="0" w:color="auto"/>
            <w:left w:val="none" w:sz="0" w:space="0" w:color="auto"/>
            <w:bottom w:val="none" w:sz="0" w:space="0" w:color="auto"/>
            <w:right w:val="none" w:sz="0" w:space="0" w:color="auto"/>
          </w:divBdr>
          <w:divsChild>
            <w:div w:id="114368232">
              <w:marLeft w:val="0"/>
              <w:marRight w:val="0"/>
              <w:marTop w:val="0"/>
              <w:marBottom w:val="0"/>
              <w:divBdr>
                <w:top w:val="none" w:sz="0" w:space="0" w:color="auto"/>
                <w:left w:val="none" w:sz="0" w:space="0" w:color="auto"/>
                <w:bottom w:val="none" w:sz="0" w:space="0" w:color="auto"/>
                <w:right w:val="none" w:sz="0" w:space="0" w:color="auto"/>
              </w:divBdr>
            </w:div>
          </w:divsChild>
        </w:div>
        <w:div w:id="2023044866">
          <w:marLeft w:val="0"/>
          <w:marRight w:val="0"/>
          <w:marTop w:val="150"/>
          <w:marBottom w:val="0"/>
          <w:divBdr>
            <w:top w:val="none" w:sz="0" w:space="0" w:color="auto"/>
            <w:left w:val="none" w:sz="0" w:space="0" w:color="auto"/>
            <w:bottom w:val="none" w:sz="0" w:space="0" w:color="auto"/>
            <w:right w:val="none" w:sz="0" w:space="0" w:color="auto"/>
          </w:divBdr>
          <w:divsChild>
            <w:div w:id="1185946385">
              <w:marLeft w:val="0"/>
              <w:marRight w:val="0"/>
              <w:marTop w:val="0"/>
              <w:marBottom w:val="0"/>
              <w:divBdr>
                <w:top w:val="none" w:sz="0" w:space="0" w:color="auto"/>
                <w:left w:val="none" w:sz="0" w:space="0" w:color="auto"/>
                <w:bottom w:val="none" w:sz="0" w:space="0" w:color="auto"/>
                <w:right w:val="none" w:sz="0" w:space="0" w:color="auto"/>
              </w:divBdr>
            </w:div>
          </w:divsChild>
        </w:div>
        <w:div w:id="282032269">
          <w:marLeft w:val="0"/>
          <w:marRight w:val="0"/>
          <w:marTop w:val="0"/>
          <w:marBottom w:val="0"/>
          <w:divBdr>
            <w:top w:val="none" w:sz="0" w:space="0" w:color="auto"/>
            <w:left w:val="none" w:sz="0" w:space="0" w:color="auto"/>
            <w:bottom w:val="none" w:sz="0" w:space="0" w:color="auto"/>
            <w:right w:val="none" w:sz="0" w:space="0" w:color="auto"/>
          </w:divBdr>
          <w:divsChild>
            <w:div w:id="1857159288">
              <w:marLeft w:val="0"/>
              <w:marRight w:val="0"/>
              <w:marTop w:val="0"/>
              <w:marBottom w:val="0"/>
              <w:divBdr>
                <w:top w:val="none" w:sz="0" w:space="0" w:color="auto"/>
                <w:left w:val="none" w:sz="0" w:space="0" w:color="auto"/>
                <w:bottom w:val="none" w:sz="0" w:space="0" w:color="auto"/>
                <w:right w:val="none" w:sz="0" w:space="0" w:color="auto"/>
              </w:divBdr>
            </w:div>
          </w:divsChild>
        </w:div>
        <w:div w:id="163979741">
          <w:marLeft w:val="0"/>
          <w:marRight w:val="0"/>
          <w:marTop w:val="150"/>
          <w:marBottom w:val="0"/>
          <w:divBdr>
            <w:top w:val="none" w:sz="0" w:space="0" w:color="auto"/>
            <w:left w:val="none" w:sz="0" w:space="0" w:color="auto"/>
            <w:bottom w:val="none" w:sz="0" w:space="0" w:color="auto"/>
            <w:right w:val="none" w:sz="0" w:space="0" w:color="auto"/>
          </w:divBdr>
          <w:divsChild>
            <w:div w:id="1208638934">
              <w:marLeft w:val="0"/>
              <w:marRight w:val="0"/>
              <w:marTop w:val="0"/>
              <w:marBottom w:val="0"/>
              <w:divBdr>
                <w:top w:val="none" w:sz="0" w:space="0" w:color="auto"/>
                <w:left w:val="none" w:sz="0" w:space="0" w:color="auto"/>
                <w:bottom w:val="none" w:sz="0" w:space="0" w:color="auto"/>
                <w:right w:val="none" w:sz="0" w:space="0" w:color="auto"/>
              </w:divBdr>
            </w:div>
          </w:divsChild>
        </w:div>
        <w:div w:id="674843335">
          <w:marLeft w:val="0"/>
          <w:marRight w:val="0"/>
          <w:marTop w:val="0"/>
          <w:marBottom w:val="0"/>
          <w:divBdr>
            <w:top w:val="none" w:sz="0" w:space="0" w:color="auto"/>
            <w:left w:val="none" w:sz="0" w:space="0" w:color="auto"/>
            <w:bottom w:val="none" w:sz="0" w:space="0" w:color="auto"/>
            <w:right w:val="none" w:sz="0" w:space="0" w:color="auto"/>
          </w:divBdr>
          <w:divsChild>
            <w:div w:id="935594319">
              <w:marLeft w:val="0"/>
              <w:marRight w:val="0"/>
              <w:marTop w:val="0"/>
              <w:marBottom w:val="0"/>
              <w:divBdr>
                <w:top w:val="none" w:sz="0" w:space="0" w:color="auto"/>
                <w:left w:val="none" w:sz="0" w:space="0" w:color="auto"/>
                <w:bottom w:val="none" w:sz="0" w:space="0" w:color="auto"/>
                <w:right w:val="none" w:sz="0" w:space="0" w:color="auto"/>
              </w:divBdr>
            </w:div>
          </w:divsChild>
        </w:div>
        <w:div w:id="919604945">
          <w:marLeft w:val="0"/>
          <w:marRight w:val="0"/>
          <w:marTop w:val="150"/>
          <w:marBottom w:val="0"/>
          <w:divBdr>
            <w:top w:val="none" w:sz="0" w:space="0" w:color="auto"/>
            <w:left w:val="none" w:sz="0" w:space="0" w:color="auto"/>
            <w:bottom w:val="none" w:sz="0" w:space="0" w:color="auto"/>
            <w:right w:val="none" w:sz="0" w:space="0" w:color="auto"/>
          </w:divBdr>
          <w:divsChild>
            <w:div w:id="1111557085">
              <w:marLeft w:val="0"/>
              <w:marRight w:val="0"/>
              <w:marTop w:val="0"/>
              <w:marBottom w:val="0"/>
              <w:divBdr>
                <w:top w:val="none" w:sz="0" w:space="0" w:color="auto"/>
                <w:left w:val="none" w:sz="0" w:space="0" w:color="auto"/>
                <w:bottom w:val="none" w:sz="0" w:space="0" w:color="auto"/>
                <w:right w:val="none" w:sz="0" w:space="0" w:color="auto"/>
              </w:divBdr>
            </w:div>
          </w:divsChild>
        </w:div>
        <w:div w:id="237830272">
          <w:marLeft w:val="0"/>
          <w:marRight w:val="0"/>
          <w:marTop w:val="0"/>
          <w:marBottom w:val="0"/>
          <w:divBdr>
            <w:top w:val="none" w:sz="0" w:space="0" w:color="auto"/>
            <w:left w:val="none" w:sz="0" w:space="0" w:color="auto"/>
            <w:bottom w:val="none" w:sz="0" w:space="0" w:color="auto"/>
            <w:right w:val="none" w:sz="0" w:space="0" w:color="auto"/>
          </w:divBdr>
          <w:divsChild>
            <w:div w:id="1709913092">
              <w:marLeft w:val="0"/>
              <w:marRight w:val="0"/>
              <w:marTop w:val="0"/>
              <w:marBottom w:val="0"/>
              <w:divBdr>
                <w:top w:val="none" w:sz="0" w:space="0" w:color="auto"/>
                <w:left w:val="none" w:sz="0" w:space="0" w:color="auto"/>
                <w:bottom w:val="none" w:sz="0" w:space="0" w:color="auto"/>
                <w:right w:val="none" w:sz="0" w:space="0" w:color="auto"/>
              </w:divBdr>
            </w:div>
          </w:divsChild>
        </w:div>
        <w:div w:id="266039605">
          <w:marLeft w:val="0"/>
          <w:marRight w:val="0"/>
          <w:marTop w:val="150"/>
          <w:marBottom w:val="0"/>
          <w:divBdr>
            <w:top w:val="none" w:sz="0" w:space="0" w:color="auto"/>
            <w:left w:val="none" w:sz="0" w:space="0" w:color="auto"/>
            <w:bottom w:val="none" w:sz="0" w:space="0" w:color="auto"/>
            <w:right w:val="none" w:sz="0" w:space="0" w:color="auto"/>
          </w:divBdr>
          <w:divsChild>
            <w:div w:id="1073088263">
              <w:marLeft w:val="0"/>
              <w:marRight w:val="0"/>
              <w:marTop w:val="0"/>
              <w:marBottom w:val="0"/>
              <w:divBdr>
                <w:top w:val="none" w:sz="0" w:space="0" w:color="auto"/>
                <w:left w:val="none" w:sz="0" w:space="0" w:color="auto"/>
                <w:bottom w:val="none" w:sz="0" w:space="0" w:color="auto"/>
                <w:right w:val="none" w:sz="0" w:space="0" w:color="auto"/>
              </w:divBdr>
            </w:div>
          </w:divsChild>
        </w:div>
        <w:div w:id="1559390140">
          <w:marLeft w:val="0"/>
          <w:marRight w:val="0"/>
          <w:marTop w:val="0"/>
          <w:marBottom w:val="0"/>
          <w:divBdr>
            <w:top w:val="none" w:sz="0" w:space="0" w:color="auto"/>
            <w:left w:val="none" w:sz="0" w:space="0" w:color="auto"/>
            <w:bottom w:val="none" w:sz="0" w:space="0" w:color="auto"/>
            <w:right w:val="none" w:sz="0" w:space="0" w:color="auto"/>
          </w:divBdr>
          <w:divsChild>
            <w:div w:id="969898088">
              <w:marLeft w:val="0"/>
              <w:marRight w:val="0"/>
              <w:marTop w:val="0"/>
              <w:marBottom w:val="0"/>
              <w:divBdr>
                <w:top w:val="none" w:sz="0" w:space="0" w:color="auto"/>
                <w:left w:val="none" w:sz="0" w:space="0" w:color="auto"/>
                <w:bottom w:val="none" w:sz="0" w:space="0" w:color="auto"/>
                <w:right w:val="none" w:sz="0" w:space="0" w:color="auto"/>
              </w:divBdr>
            </w:div>
          </w:divsChild>
        </w:div>
        <w:div w:id="369039423">
          <w:marLeft w:val="0"/>
          <w:marRight w:val="0"/>
          <w:marTop w:val="150"/>
          <w:marBottom w:val="0"/>
          <w:divBdr>
            <w:top w:val="none" w:sz="0" w:space="0" w:color="auto"/>
            <w:left w:val="none" w:sz="0" w:space="0" w:color="auto"/>
            <w:bottom w:val="none" w:sz="0" w:space="0" w:color="auto"/>
            <w:right w:val="none" w:sz="0" w:space="0" w:color="auto"/>
          </w:divBdr>
          <w:divsChild>
            <w:div w:id="1355763311">
              <w:marLeft w:val="0"/>
              <w:marRight w:val="0"/>
              <w:marTop w:val="0"/>
              <w:marBottom w:val="0"/>
              <w:divBdr>
                <w:top w:val="none" w:sz="0" w:space="0" w:color="auto"/>
                <w:left w:val="none" w:sz="0" w:space="0" w:color="auto"/>
                <w:bottom w:val="none" w:sz="0" w:space="0" w:color="auto"/>
                <w:right w:val="none" w:sz="0" w:space="0" w:color="auto"/>
              </w:divBdr>
            </w:div>
          </w:divsChild>
        </w:div>
        <w:div w:id="1858806197">
          <w:marLeft w:val="0"/>
          <w:marRight w:val="0"/>
          <w:marTop w:val="0"/>
          <w:marBottom w:val="0"/>
          <w:divBdr>
            <w:top w:val="none" w:sz="0" w:space="0" w:color="auto"/>
            <w:left w:val="none" w:sz="0" w:space="0" w:color="auto"/>
            <w:bottom w:val="none" w:sz="0" w:space="0" w:color="auto"/>
            <w:right w:val="none" w:sz="0" w:space="0" w:color="auto"/>
          </w:divBdr>
          <w:divsChild>
            <w:div w:id="917904495">
              <w:marLeft w:val="0"/>
              <w:marRight w:val="0"/>
              <w:marTop w:val="0"/>
              <w:marBottom w:val="0"/>
              <w:divBdr>
                <w:top w:val="none" w:sz="0" w:space="0" w:color="auto"/>
                <w:left w:val="none" w:sz="0" w:space="0" w:color="auto"/>
                <w:bottom w:val="none" w:sz="0" w:space="0" w:color="auto"/>
                <w:right w:val="none" w:sz="0" w:space="0" w:color="auto"/>
              </w:divBdr>
            </w:div>
          </w:divsChild>
        </w:div>
        <w:div w:id="1901671513">
          <w:marLeft w:val="0"/>
          <w:marRight w:val="0"/>
          <w:marTop w:val="150"/>
          <w:marBottom w:val="0"/>
          <w:divBdr>
            <w:top w:val="none" w:sz="0" w:space="0" w:color="auto"/>
            <w:left w:val="none" w:sz="0" w:space="0" w:color="auto"/>
            <w:bottom w:val="none" w:sz="0" w:space="0" w:color="auto"/>
            <w:right w:val="none" w:sz="0" w:space="0" w:color="auto"/>
          </w:divBdr>
          <w:divsChild>
            <w:div w:id="135343754">
              <w:marLeft w:val="0"/>
              <w:marRight w:val="0"/>
              <w:marTop w:val="0"/>
              <w:marBottom w:val="0"/>
              <w:divBdr>
                <w:top w:val="none" w:sz="0" w:space="0" w:color="auto"/>
                <w:left w:val="none" w:sz="0" w:space="0" w:color="auto"/>
                <w:bottom w:val="none" w:sz="0" w:space="0" w:color="auto"/>
                <w:right w:val="none" w:sz="0" w:space="0" w:color="auto"/>
              </w:divBdr>
            </w:div>
          </w:divsChild>
        </w:div>
        <w:div w:id="827866151">
          <w:marLeft w:val="0"/>
          <w:marRight w:val="0"/>
          <w:marTop w:val="0"/>
          <w:marBottom w:val="0"/>
          <w:divBdr>
            <w:top w:val="none" w:sz="0" w:space="0" w:color="auto"/>
            <w:left w:val="none" w:sz="0" w:space="0" w:color="auto"/>
            <w:bottom w:val="none" w:sz="0" w:space="0" w:color="auto"/>
            <w:right w:val="none" w:sz="0" w:space="0" w:color="auto"/>
          </w:divBdr>
          <w:divsChild>
            <w:div w:id="1455176726">
              <w:marLeft w:val="0"/>
              <w:marRight w:val="0"/>
              <w:marTop w:val="0"/>
              <w:marBottom w:val="0"/>
              <w:divBdr>
                <w:top w:val="none" w:sz="0" w:space="0" w:color="auto"/>
                <w:left w:val="none" w:sz="0" w:space="0" w:color="auto"/>
                <w:bottom w:val="none" w:sz="0" w:space="0" w:color="auto"/>
                <w:right w:val="none" w:sz="0" w:space="0" w:color="auto"/>
              </w:divBdr>
            </w:div>
          </w:divsChild>
        </w:div>
        <w:div w:id="496306897">
          <w:marLeft w:val="0"/>
          <w:marRight w:val="0"/>
          <w:marTop w:val="150"/>
          <w:marBottom w:val="0"/>
          <w:divBdr>
            <w:top w:val="none" w:sz="0" w:space="0" w:color="auto"/>
            <w:left w:val="none" w:sz="0" w:space="0" w:color="auto"/>
            <w:bottom w:val="none" w:sz="0" w:space="0" w:color="auto"/>
            <w:right w:val="none" w:sz="0" w:space="0" w:color="auto"/>
          </w:divBdr>
          <w:divsChild>
            <w:div w:id="767896603">
              <w:marLeft w:val="0"/>
              <w:marRight w:val="0"/>
              <w:marTop w:val="0"/>
              <w:marBottom w:val="0"/>
              <w:divBdr>
                <w:top w:val="none" w:sz="0" w:space="0" w:color="auto"/>
                <w:left w:val="none" w:sz="0" w:space="0" w:color="auto"/>
                <w:bottom w:val="none" w:sz="0" w:space="0" w:color="auto"/>
                <w:right w:val="none" w:sz="0" w:space="0" w:color="auto"/>
              </w:divBdr>
            </w:div>
          </w:divsChild>
        </w:div>
        <w:div w:id="853301634">
          <w:marLeft w:val="0"/>
          <w:marRight w:val="0"/>
          <w:marTop w:val="0"/>
          <w:marBottom w:val="0"/>
          <w:divBdr>
            <w:top w:val="none" w:sz="0" w:space="0" w:color="auto"/>
            <w:left w:val="none" w:sz="0" w:space="0" w:color="auto"/>
            <w:bottom w:val="none" w:sz="0" w:space="0" w:color="auto"/>
            <w:right w:val="none" w:sz="0" w:space="0" w:color="auto"/>
          </w:divBdr>
          <w:divsChild>
            <w:div w:id="150878967">
              <w:marLeft w:val="0"/>
              <w:marRight w:val="0"/>
              <w:marTop w:val="0"/>
              <w:marBottom w:val="0"/>
              <w:divBdr>
                <w:top w:val="none" w:sz="0" w:space="0" w:color="auto"/>
                <w:left w:val="none" w:sz="0" w:space="0" w:color="auto"/>
                <w:bottom w:val="none" w:sz="0" w:space="0" w:color="auto"/>
                <w:right w:val="none" w:sz="0" w:space="0" w:color="auto"/>
              </w:divBdr>
            </w:div>
          </w:divsChild>
        </w:div>
        <w:div w:id="1275213882">
          <w:marLeft w:val="0"/>
          <w:marRight w:val="0"/>
          <w:marTop w:val="150"/>
          <w:marBottom w:val="0"/>
          <w:divBdr>
            <w:top w:val="none" w:sz="0" w:space="0" w:color="auto"/>
            <w:left w:val="none" w:sz="0" w:space="0" w:color="auto"/>
            <w:bottom w:val="none" w:sz="0" w:space="0" w:color="auto"/>
            <w:right w:val="none" w:sz="0" w:space="0" w:color="auto"/>
          </w:divBdr>
          <w:divsChild>
            <w:div w:id="1702969751">
              <w:marLeft w:val="0"/>
              <w:marRight w:val="0"/>
              <w:marTop w:val="0"/>
              <w:marBottom w:val="0"/>
              <w:divBdr>
                <w:top w:val="none" w:sz="0" w:space="0" w:color="auto"/>
                <w:left w:val="none" w:sz="0" w:space="0" w:color="auto"/>
                <w:bottom w:val="none" w:sz="0" w:space="0" w:color="auto"/>
                <w:right w:val="none" w:sz="0" w:space="0" w:color="auto"/>
              </w:divBdr>
            </w:div>
          </w:divsChild>
        </w:div>
        <w:div w:id="1140421811">
          <w:marLeft w:val="0"/>
          <w:marRight w:val="0"/>
          <w:marTop w:val="0"/>
          <w:marBottom w:val="0"/>
          <w:divBdr>
            <w:top w:val="none" w:sz="0" w:space="0" w:color="auto"/>
            <w:left w:val="none" w:sz="0" w:space="0" w:color="auto"/>
            <w:bottom w:val="none" w:sz="0" w:space="0" w:color="auto"/>
            <w:right w:val="none" w:sz="0" w:space="0" w:color="auto"/>
          </w:divBdr>
          <w:divsChild>
            <w:div w:id="438455216">
              <w:marLeft w:val="0"/>
              <w:marRight w:val="0"/>
              <w:marTop w:val="0"/>
              <w:marBottom w:val="0"/>
              <w:divBdr>
                <w:top w:val="none" w:sz="0" w:space="0" w:color="auto"/>
                <w:left w:val="none" w:sz="0" w:space="0" w:color="auto"/>
                <w:bottom w:val="none" w:sz="0" w:space="0" w:color="auto"/>
                <w:right w:val="none" w:sz="0" w:space="0" w:color="auto"/>
              </w:divBdr>
            </w:div>
          </w:divsChild>
        </w:div>
        <w:div w:id="601307527">
          <w:marLeft w:val="0"/>
          <w:marRight w:val="0"/>
          <w:marTop w:val="150"/>
          <w:marBottom w:val="0"/>
          <w:divBdr>
            <w:top w:val="none" w:sz="0" w:space="0" w:color="auto"/>
            <w:left w:val="none" w:sz="0" w:space="0" w:color="auto"/>
            <w:bottom w:val="none" w:sz="0" w:space="0" w:color="auto"/>
            <w:right w:val="none" w:sz="0" w:space="0" w:color="auto"/>
          </w:divBdr>
          <w:divsChild>
            <w:div w:id="599724841">
              <w:marLeft w:val="0"/>
              <w:marRight w:val="0"/>
              <w:marTop w:val="0"/>
              <w:marBottom w:val="0"/>
              <w:divBdr>
                <w:top w:val="none" w:sz="0" w:space="0" w:color="auto"/>
                <w:left w:val="none" w:sz="0" w:space="0" w:color="auto"/>
                <w:bottom w:val="none" w:sz="0" w:space="0" w:color="auto"/>
                <w:right w:val="none" w:sz="0" w:space="0" w:color="auto"/>
              </w:divBdr>
            </w:div>
          </w:divsChild>
        </w:div>
        <w:div w:id="1611470662">
          <w:marLeft w:val="0"/>
          <w:marRight w:val="0"/>
          <w:marTop w:val="0"/>
          <w:marBottom w:val="0"/>
          <w:divBdr>
            <w:top w:val="none" w:sz="0" w:space="0" w:color="auto"/>
            <w:left w:val="none" w:sz="0" w:space="0" w:color="auto"/>
            <w:bottom w:val="none" w:sz="0" w:space="0" w:color="auto"/>
            <w:right w:val="none" w:sz="0" w:space="0" w:color="auto"/>
          </w:divBdr>
          <w:divsChild>
            <w:div w:id="361711270">
              <w:marLeft w:val="0"/>
              <w:marRight w:val="0"/>
              <w:marTop w:val="0"/>
              <w:marBottom w:val="0"/>
              <w:divBdr>
                <w:top w:val="none" w:sz="0" w:space="0" w:color="auto"/>
                <w:left w:val="none" w:sz="0" w:space="0" w:color="auto"/>
                <w:bottom w:val="none" w:sz="0" w:space="0" w:color="auto"/>
                <w:right w:val="none" w:sz="0" w:space="0" w:color="auto"/>
              </w:divBdr>
            </w:div>
          </w:divsChild>
        </w:div>
        <w:div w:id="49110050">
          <w:marLeft w:val="0"/>
          <w:marRight w:val="0"/>
          <w:marTop w:val="150"/>
          <w:marBottom w:val="0"/>
          <w:divBdr>
            <w:top w:val="none" w:sz="0" w:space="0" w:color="auto"/>
            <w:left w:val="none" w:sz="0" w:space="0" w:color="auto"/>
            <w:bottom w:val="none" w:sz="0" w:space="0" w:color="auto"/>
            <w:right w:val="none" w:sz="0" w:space="0" w:color="auto"/>
          </w:divBdr>
          <w:divsChild>
            <w:div w:id="1417169892">
              <w:marLeft w:val="0"/>
              <w:marRight w:val="0"/>
              <w:marTop w:val="0"/>
              <w:marBottom w:val="0"/>
              <w:divBdr>
                <w:top w:val="none" w:sz="0" w:space="0" w:color="auto"/>
                <w:left w:val="none" w:sz="0" w:space="0" w:color="auto"/>
                <w:bottom w:val="none" w:sz="0" w:space="0" w:color="auto"/>
                <w:right w:val="none" w:sz="0" w:space="0" w:color="auto"/>
              </w:divBdr>
            </w:div>
          </w:divsChild>
        </w:div>
        <w:div w:id="416946650">
          <w:marLeft w:val="0"/>
          <w:marRight w:val="0"/>
          <w:marTop w:val="0"/>
          <w:marBottom w:val="0"/>
          <w:divBdr>
            <w:top w:val="none" w:sz="0" w:space="0" w:color="auto"/>
            <w:left w:val="none" w:sz="0" w:space="0" w:color="auto"/>
            <w:bottom w:val="none" w:sz="0" w:space="0" w:color="auto"/>
            <w:right w:val="none" w:sz="0" w:space="0" w:color="auto"/>
          </w:divBdr>
          <w:divsChild>
            <w:div w:id="592008912">
              <w:marLeft w:val="0"/>
              <w:marRight w:val="0"/>
              <w:marTop w:val="0"/>
              <w:marBottom w:val="0"/>
              <w:divBdr>
                <w:top w:val="none" w:sz="0" w:space="0" w:color="auto"/>
                <w:left w:val="none" w:sz="0" w:space="0" w:color="auto"/>
                <w:bottom w:val="none" w:sz="0" w:space="0" w:color="auto"/>
                <w:right w:val="none" w:sz="0" w:space="0" w:color="auto"/>
              </w:divBdr>
            </w:div>
          </w:divsChild>
        </w:div>
        <w:div w:id="1770080970">
          <w:marLeft w:val="0"/>
          <w:marRight w:val="0"/>
          <w:marTop w:val="150"/>
          <w:marBottom w:val="0"/>
          <w:divBdr>
            <w:top w:val="none" w:sz="0" w:space="0" w:color="auto"/>
            <w:left w:val="none" w:sz="0" w:space="0" w:color="auto"/>
            <w:bottom w:val="none" w:sz="0" w:space="0" w:color="auto"/>
            <w:right w:val="none" w:sz="0" w:space="0" w:color="auto"/>
          </w:divBdr>
          <w:divsChild>
            <w:div w:id="1041174075">
              <w:marLeft w:val="0"/>
              <w:marRight w:val="0"/>
              <w:marTop w:val="0"/>
              <w:marBottom w:val="0"/>
              <w:divBdr>
                <w:top w:val="none" w:sz="0" w:space="0" w:color="auto"/>
                <w:left w:val="none" w:sz="0" w:space="0" w:color="auto"/>
                <w:bottom w:val="none" w:sz="0" w:space="0" w:color="auto"/>
                <w:right w:val="none" w:sz="0" w:space="0" w:color="auto"/>
              </w:divBdr>
            </w:div>
          </w:divsChild>
        </w:div>
        <w:div w:id="233248695">
          <w:marLeft w:val="0"/>
          <w:marRight w:val="0"/>
          <w:marTop w:val="0"/>
          <w:marBottom w:val="0"/>
          <w:divBdr>
            <w:top w:val="none" w:sz="0" w:space="0" w:color="auto"/>
            <w:left w:val="none" w:sz="0" w:space="0" w:color="auto"/>
            <w:bottom w:val="none" w:sz="0" w:space="0" w:color="auto"/>
            <w:right w:val="none" w:sz="0" w:space="0" w:color="auto"/>
          </w:divBdr>
          <w:divsChild>
            <w:div w:id="990871271">
              <w:marLeft w:val="0"/>
              <w:marRight w:val="0"/>
              <w:marTop w:val="0"/>
              <w:marBottom w:val="0"/>
              <w:divBdr>
                <w:top w:val="none" w:sz="0" w:space="0" w:color="auto"/>
                <w:left w:val="none" w:sz="0" w:space="0" w:color="auto"/>
                <w:bottom w:val="none" w:sz="0" w:space="0" w:color="auto"/>
                <w:right w:val="none" w:sz="0" w:space="0" w:color="auto"/>
              </w:divBdr>
            </w:div>
          </w:divsChild>
        </w:div>
        <w:div w:id="1184779265">
          <w:marLeft w:val="0"/>
          <w:marRight w:val="0"/>
          <w:marTop w:val="150"/>
          <w:marBottom w:val="0"/>
          <w:divBdr>
            <w:top w:val="none" w:sz="0" w:space="0" w:color="auto"/>
            <w:left w:val="none" w:sz="0" w:space="0" w:color="auto"/>
            <w:bottom w:val="none" w:sz="0" w:space="0" w:color="auto"/>
            <w:right w:val="none" w:sz="0" w:space="0" w:color="auto"/>
          </w:divBdr>
          <w:divsChild>
            <w:div w:id="1450205096">
              <w:marLeft w:val="0"/>
              <w:marRight w:val="0"/>
              <w:marTop w:val="0"/>
              <w:marBottom w:val="0"/>
              <w:divBdr>
                <w:top w:val="none" w:sz="0" w:space="0" w:color="auto"/>
                <w:left w:val="none" w:sz="0" w:space="0" w:color="auto"/>
                <w:bottom w:val="none" w:sz="0" w:space="0" w:color="auto"/>
                <w:right w:val="none" w:sz="0" w:space="0" w:color="auto"/>
              </w:divBdr>
            </w:div>
          </w:divsChild>
        </w:div>
        <w:div w:id="1061488248">
          <w:marLeft w:val="0"/>
          <w:marRight w:val="0"/>
          <w:marTop w:val="0"/>
          <w:marBottom w:val="0"/>
          <w:divBdr>
            <w:top w:val="none" w:sz="0" w:space="0" w:color="auto"/>
            <w:left w:val="none" w:sz="0" w:space="0" w:color="auto"/>
            <w:bottom w:val="none" w:sz="0" w:space="0" w:color="auto"/>
            <w:right w:val="none" w:sz="0" w:space="0" w:color="auto"/>
          </w:divBdr>
          <w:divsChild>
            <w:div w:id="1940873571">
              <w:marLeft w:val="0"/>
              <w:marRight w:val="0"/>
              <w:marTop w:val="0"/>
              <w:marBottom w:val="0"/>
              <w:divBdr>
                <w:top w:val="none" w:sz="0" w:space="0" w:color="auto"/>
                <w:left w:val="none" w:sz="0" w:space="0" w:color="auto"/>
                <w:bottom w:val="none" w:sz="0" w:space="0" w:color="auto"/>
                <w:right w:val="none" w:sz="0" w:space="0" w:color="auto"/>
              </w:divBdr>
            </w:div>
          </w:divsChild>
        </w:div>
        <w:div w:id="127823205">
          <w:marLeft w:val="0"/>
          <w:marRight w:val="0"/>
          <w:marTop w:val="150"/>
          <w:marBottom w:val="0"/>
          <w:divBdr>
            <w:top w:val="none" w:sz="0" w:space="0" w:color="auto"/>
            <w:left w:val="none" w:sz="0" w:space="0" w:color="auto"/>
            <w:bottom w:val="none" w:sz="0" w:space="0" w:color="auto"/>
            <w:right w:val="none" w:sz="0" w:space="0" w:color="auto"/>
          </w:divBdr>
          <w:divsChild>
            <w:div w:id="618298991">
              <w:marLeft w:val="0"/>
              <w:marRight w:val="0"/>
              <w:marTop w:val="0"/>
              <w:marBottom w:val="0"/>
              <w:divBdr>
                <w:top w:val="none" w:sz="0" w:space="0" w:color="auto"/>
                <w:left w:val="none" w:sz="0" w:space="0" w:color="auto"/>
                <w:bottom w:val="none" w:sz="0" w:space="0" w:color="auto"/>
                <w:right w:val="none" w:sz="0" w:space="0" w:color="auto"/>
              </w:divBdr>
            </w:div>
          </w:divsChild>
        </w:div>
        <w:div w:id="984089480">
          <w:marLeft w:val="0"/>
          <w:marRight w:val="0"/>
          <w:marTop w:val="0"/>
          <w:marBottom w:val="0"/>
          <w:divBdr>
            <w:top w:val="none" w:sz="0" w:space="0" w:color="auto"/>
            <w:left w:val="none" w:sz="0" w:space="0" w:color="auto"/>
            <w:bottom w:val="none" w:sz="0" w:space="0" w:color="auto"/>
            <w:right w:val="none" w:sz="0" w:space="0" w:color="auto"/>
          </w:divBdr>
          <w:divsChild>
            <w:div w:id="1464883835">
              <w:marLeft w:val="0"/>
              <w:marRight w:val="0"/>
              <w:marTop w:val="0"/>
              <w:marBottom w:val="0"/>
              <w:divBdr>
                <w:top w:val="none" w:sz="0" w:space="0" w:color="auto"/>
                <w:left w:val="none" w:sz="0" w:space="0" w:color="auto"/>
                <w:bottom w:val="none" w:sz="0" w:space="0" w:color="auto"/>
                <w:right w:val="none" w:sz="0" w:space="0" w:color="auto"/>
              </w:divBdr>
            </w:div>
          </w:divsChild>
        </w:div>
        <w:div w:id="444547433">
          <w:marLeft w:val="0"/>
          <w:marRight w:val="0"/>
          <w:marTop w:val="150"/>
          <w:marBottom w:val="0"/>
          <w:divBdr>
            <w:top w:val="none" w:sz="0" w:space="0" w:color="auto"/>
            <w:left w:val="none" w:sz="0" w:space="0" w:color="auto"/>
            <w:bottom w:val="none" w:sz="0" w:space="0" w:color="auto"/>
            <w:right w:val="none" w:sz="0" w:space="0" w:color="auto"/>
          </w:divBdr>
          <w:divsChild>
            <w:div w:id="164127425">
              <w:marLeft w:val="0"/>
              <w:marRight w:val="0"/>
              <w:marTop w:val="0"/>
              <w:marBottom w:val="0"/>
              <w:divBdr>
                <w:top w:val="none" w:sz="0" w:space="0" w:color="auto"/>
                <w:left w:val="none" w:sz="0" w:space="0" w:color="auto"/>
                <w:bottom w:val="none" w:sz="0" w:space="0" w:color="auto"/>
                <w:right w:val="none" w:sz="0" w:space="0" w:color="auto"/>
              </w:divBdr>
            </w:div>
          </w:divsChild>
        </w:div>
        <w:div w:id="1367833813">
          <w:marLeft w:val="0"/>
          <w:marRight w:val="0"/>
          <w:marTop w:val="0"/>
          <w:marBottom w:val="0"/>
          <w:divBdr>
            <w:top w:val="none" w:sz="0" w:space="0" w:color="auto"/>
            <w:left w:val="none" w:sz="0" w:space="0" w:color="auto"/>
            <w:bottom w:val="none" w:sz="0" w:space="0" w:color="auto"/>
            <w:right w:val="none" w:sz="0" w:space="0" w:color="auto"/>
          </w:divBdr>
          <w:divsChild>
            <w:div w:id="1963657295">
              <w:marLeft w:val="0"/>
              <w:marRight w:val="0"/>
              <w:marTop w:val="0"/>
              <w:marBottom w:val="0"/>
              <w:divBdr>
                <w:top w:val="none" w:sz="0" w:space="0" w:color="auto"/>
                <w:left w:val="none" w:sz="0" w:space="0" w:color="auto"/>
                <w:bottom w:val="none" w:sz="0" w:space="0" w:color="auto"/>
                <w:right w:val="none" w:sz="0" w:space="0" w:color="auto"/>
              </w:divBdr>
            </w:div>
          </w:divsChild>
        </w:div>
        <w:div w:id="1147432082">
          <w:marLeft w:val="0"/>
          <w:marRight w:val="0"/>
          <w:marTop w:val="150"/>
          <w:marBottom w:val="0"/>
          <w:divBdr>
            <w:top w:val="none" w:sz="0" w:space="0" w:color="auto"/>
            <w:left w:val="none" w:sz="0" w:space="0" w:color="auto"/>
            <w:bottom w:val="none" w:sz="0" w:space="0" w:color="auto"/>
            <w:right w:val="none" w:sz="0" w:space="0" w:color="auto"/>
          </w:divBdr>
          <w:divsChild>
            <w:div w:id="782380113">
              <w:marLeft w:val="0"/>
              <w:marRight w:val="0"/>
              <w:marTop w:val="0"/>
              <w:marBottom w:val="0"/>
              <w:divBdr>
                <w:top w:val="none" w:sz="0" w:space="0" w:color="auto"/>
                <w:left w:val="none" w:sz="0" w:space="0" w:color="auto"/>
                <w:bottom w:val="none" w:sz="0" w:space="0" w:color="auto"/>
                <w:right w:val="none" w:sz="0" w:space="0" w:color="auto"/>
              </w:divBdr>
            </w:div>
          </w:divsChild>
        </w:div>
        <w:div w:id="1353919604">
          <w:marLeft w:val="0"/>
          <w:marRight w:val="0"/>
          <w:marTop w:val="0"/>
          <w:marBottom w:val="0"/>
          <w:divBdr>
            <w:top w:val="none" w:sz="0" w:space="0" w:color="auto"/>
            <w:left w:val="none" w:sz="0" w:space="0" w:color="auto"/>
            <w:bottom w:val="none" w:sz="0" w:space="0" w:color="auto"/>
            <w:right w:val="none" w:sz="0" w:space="0" w:color="auto"/>
          </w:divBdr>
          <w:divsChild>
            <w:div w:id="888565376">
              <w:marLeft w:val="0"/>
              <w:marRight w:val="0"/>
              <w:marTop w:val="0"/>
              <w:marBottom w:val="0"/>
              <w:divBdr>
                <w:top w:val="none" w:sz="0" w:space="0" w:color="auto"/>
                <w:left w:val="none" w:sz="0" w:space="0" w:color="auto"/>
                <w:bottom w:val="none" w:sz="0" w:space="0" w:color="auto"/>
                <w:right w:val="none" w:sz="0" w:space="0" w:color="auto"/>
              </w:divBdr>
            </w:div>
          </w:divsChild>
        </w:div>
        <w:div w:id="795178733">
          <w:marLeft w:val="0"/>
          <w:marRight w:val="0"/>
          <w:marTop w:val="150"/>
          <w:marBottom w:val="0"/>
          <w:divBdr>
            <w:top w:val="none" w:sz="0" w:space="0" w:color="auto"/>
            <w:left w:val="none" w:sz="0" w:space="0" w:color="auto"/>
            <w:bottom w:val="none" w:sz="0" w:space="0" w:color="auto"/>
            <w:right w:val="none" w:sz="0" w:space="0" w:color="auto"/>
          </w:divBdr>
          <w:divsChild>
            <w:div w:id="1571040107">
              <w:marLeft w:val="0"/>
              <w:marRight w:val="0"/>
              <w:marTop w:val="0"/>
              <w:marBottom w:val="0"/>
              <w:divBdr>
                <w:top w:val="none" w:sz="0" w:space="0" w:color="auto"/>
                <w:left w:val="none" w:sz="0" w:space="0" w:color="auto"/>
                <w:bottom w:val="none" w:sz="0" w:space="0" w:color="auto"/>
                <w:right w:val="none" w:sz="0" w:space="0" w:color="auto"/>
              </w:divBdr>
            </w:div>
          </w:divsChild>
        </w:div>
        <w:div w:id="2009289563">
          <w:marLeft w:val="0"/>
          <w:marRight w:val="0"/>
          <w:marTop w:val="0"/>
          <w:marBottom w:val="0"/>
          <w:divBdr>
            <w:top w:val="none" w:sz="0" w:space="0" w:color="auto"/>
            <w:left w:val="none" w:sz="0" w:space="0" w:color="auto"/>
            <w:bottom w:val="none" w:sz="0" w:space="0" w:color="auto"/>
            <w:right w:val="none" w:sz="0" w:space="0" w:color="auto"/>
          </w:divBdr>
          <w:divsChild>
            <w:div w:id="287127552">
              <w:marLeft w:val="0"/>
              <w:marRight w:val="0"/>
              <w:marTop w:val="0"/>
              <w:marBottom w:val="0"/>
              <w:divBdr>
                <w:top w:val="none" w:sz="0" w:space="0" w:color="auto"/>
                <w:left w:val="none" w:sz="0" w:space="0" w:color="auto"/>
                <w:bottom w:val="none" w:sz="0" w:space="0" w:color="auto"/>
                <w:right w:val="none" w:sz="0" w:space="0" w:color="auto"/>
              </w:divBdr>
            </w:div>
          </w:divsChild>
        </w:div>
        <w:div w:id="1652757072">
          <w:marLeft w:val="0"/>
          <w:marRight w:val="0"/>
          <w:marTop w:val="150"/>
          <w:marBottom w:val="0"/>
          <w:divBdr>
            <w:top w:val="none" w:sz="0" w:space="0" w:color="auto"/>
            <w:left w:val="none" w:sz="0" w:space="0" w:color="auto"/>
            <w:bottom w:val="none" w:sz="0" w:space="0" w:color="auto"/>
            <w:right w:val="none" w:sz="0" w:space="0" w:color="auto"/>
          </w:divBdr>
          <w:divsChild>
            <w:div w:id="2086997662">
              <w:marLeft w:val="0"/>
              <w:marRight w:val="0"/>
              <w:marTop w:val="0"/>
              <w:marBottom w:val="0"/>
              <w:divBdr>
                <w:top w:val="none" w:sz="0" w:space="0" w:color="auto"/>
                <w:left w:val="none" w:sz="0" w:space="0" w:color="auto"/>
                <w:bottom w:val="none" w:sz="0" w:space="0" w:color="auto"/>
                <w:right w:val="none" w:sz="0" w:space="0" w:color="auto"/>
              </w:divBdr>
            </w:div>
          </w:divsChild>
        </w:div>
        <w:div w:id="1044207727">
          <w:marLeft w:val="0"/>
          <w:marRight w:val="0"/>
          <w:marTop w:val="0"/>
          <w:marBottom w:val="0"/>
          <w:divBdr>
            <w:top w:val="none" w:sz="0" w:space="0" w:color="auto"/>
            <w:left w:val="none" w:sz="0" w:space="0" w:color="auto"/>
            <w:bottom w:val="none" w:sz="0" w:space="0" w:color="auto"/>
            <w:right w:val="none" w:sz="0" w:space="0" w:color="auto"/>
          </w:divBdr>
          <w:divsChild>
            <w:div w:id="503478442">
              <w:marLeft w:val="0"/>
              <w:marRight w:val="0"/>
              <w:marTop w:val="0"/>
              <w:marBottom w:val="0"/>
              <w:divBdr>
                <w:top w:val="none" w:sz="0" w:space="0" w:color="auto"/>
                <w:left w:val="none" w:sz="0" w:space="0" w:color="auto"/>
                <w:bottom w:val="none" w:sz="0" w:space="0" w:color="auto"/>
                <w:right w:val="none" w:sz="0" w:space="0" w:color="auto"/>
              </w:divBdr>
            </w:div>
          </w:divsChild>
        </w:div>
        <w:div w:id="185950654">
          <w:marLeft w:val="0"/>
          <w:marRight w:val="0"/>
          <w:marTop w:val="150"/>
          <w:marBottom w:val="0"/>
          <w:divBdr>
            <w:top w:val="none" w:sz="0" w:space="0" w:color="auto"/>
            <w:left w:val="none" w:sz="0" w:space="0" w:color="auto"/>
            <w:bottom w:val="none" w:sz="0" w:space="0" w:color="auto"/>
            <w:right w:val="none" w:sz="0" w:space="0" w:color="auto"/>
          </w:divBdr>
          <w:divsChild>
            <w:div w:id="803548844">
              <w:marLeft w:val="0"/>
              <w:marRight w:val="0"/>
              <w:marTop w:val="0"/>
              <w:marBottom w:val="0"/>
              <w:divBdr>
                <w:top w:val="none" w:sz="0" w:space="0" w:color="auto"/>
                <w:left w:val="none" w:sz="0" w:space="0" w:color="auto"/>
                <w:bottom w:val="none" w:sz="0" w:space="0" w:color="auto"/>
                <w:right w:val="none" w:sz="0" w:space="0" w:color="auto"/>
              </w:divBdr>
            </w:div>
          </w:divsChild>
        </w:div>
        <w:div w:id="1784879026">
          <w:marLeft w:val="0"/>
          <w:marRight w:val="0"/>
          <w:marTop w:val="0"/>
          <w:marBottom w:val="0"/>
          <w:divBdr>
            <w:top w:val="none" w:sz="0" w:space="0" w:color="auto"/>
            <w:left w:val="none" w:sz="0" w:space="0" w:color="auto"/>
            <w:bottom w:val="none" w:sz="0" w:space="0" w:color="auto"/>
            <w:right w:val="none" w:sz="0" w:space="0" w:color="auto"/>
          </w:divBdr>
          <w:divsChild>
            <w:div w:id="1314069745">
              <w:marLeft w:val="0"/>
              <w:marRight w:val="0"/>
              <w:marTop w:val="0"/>
              <w:marBottom w:val="0"/>
              <w:divBdr>
                <w:top w:val="none" w:sz="0" w:space="0" w:color="auto"/>
                <w:left w:val="none" w:sz="0" w:space="0" w:color="auto"/>
                <w:bottom w:val="none" w:sz="0" w:space="0" w:color="auto"/>
                <w:right w:val="none" w:sz="0" w:space="0" w:color="auto"/>
              </w:divBdr>
            </w:div>
          </w:divsChild>
        </w:div>
        <w:div w:id="276255955">
          <w:marLeft w:val="0"/>
          <w:marRight w:val="0"/>
          <w:marTop w:val="150"/>
          <w:marBottom w:val="0"/>
          <w:divBdr>
            <w:top w:val="none" w:sz="0" w:space="0" w:color="auto"/>
            <w:left w:val="none" w:sz="0" w:space="0" w:color="auto"/>
            <w:bottom w:val="none" w:sz="0" w:space="0" w:color="auto"/>
            <w:right w:val="none" w:sz="0" w:space="0" w:color="auto"/>
          </w:divBdr>
          <w:divsChild>
            <w:div w:id="349769636">
              <w:marLeft w:val="0"/>
              <w:marRight w:val="0"/>
              <w:marTop w:val="0"/>
              <w:marBottom w:val="0"/>
              <w:divBdr>
                <w:top w:val="none" w:sz="0" w:space="0" w:color="auto"/>
                <w:left w:val="none" w:sz="0" w:space="0" w:color="auto"/>
                <w:bottom w:val="none" w:sz="0" w:space="0" w:color="auto"/>
                <w:right w:val="none" w:sz="0" w:space="0" w:color="auto"/>
              </w:divBdr>
            </w:div>
          </w:divsChild>
        </w:div>
        <w:div w:id="1211530889">
          <w:marLeft w:val="0"/>
          <w:marRight w:val="0"/>
          <w:marTop w:val="0"/>
          <w:marBottom w:val="0"/>
          <w:divBdr>
            <w:top w:val="none" w:sz="0" w:space="0" w:color="auto"/>
            <w:left w:val="none" w:sz="0" w:space="0" w:color="auto"/>
            <w:bottom w:val="none" w:sz="0" w:space="0" w:color="auto"/>
            <w:right w:val="none" w:sz="0" w:space="0" w:color="auto"/>
          </w:divBdr>
          <w:divsChild>
            <w:div w:id="1091198017">
              <w:marLeft w:val="0"/>
              <w:marRight w:val="0"/>
              <w:marTop w:val="0"/>
              <w:marBottom w:val="0"/>
              <w:divBdr>
                <w:top w:val="none" w:sz="0" w:space="0" w:color="auto"/>
                <w:left w:val="none" w:sz="0" w:space="0" w:color="auto"/>
                <w:bottom w:val="none" w:sz="0" w:space="0" w:color="auto"/>
                <w:right w:val="none" w:sz="0" w:space="0" w:color="auto"/>
              </w:divBdr>
            </w:div>
          </w:divsChild>
        </w:div>
        <w:div w:id="2092776167">
          <w:marLeft w:val="0"/>
          <w:marRight w:val="0"/>
          <w:marTop w:val="150"/>
          <w:marBottom w:val="0"/>
          <w:divBdr>
            <w:top w:val="none" w:sz="0" w:space="0" w:color="auto"/>
            <w:left w:val="none" w:sz="0" w:space="0" w:color="auto"/>
            <w:bottom w:val="none" w:sz="0" w:space="0" w:color="auto"/>
            <w:right w:val="none" w:sz="0" w:space="0" w:color="auto"/>
          </w:divBdr>
          <w:divsChild>
            <w:div w:id="42560229">
              <w:marLeft w:val="0"/>
              <w:marRight w:val="0"/>
              <w:marTop w:val="0"/>
              <w:marBottom w:val="0"/>
              <w:divBdr>
                <w:top w:val="none" w:sz="0" w:space="0" w:color="auto"/>
                <w:left w:val="none" w:sz="0" w:space="0" w:color="auto"/>
                <w:bottom w:val="none" w:sz="0" w:space="0" w:color="auto"/>
                <w:right w:val="none" w:sz="0" w:space="0" w:color="auto"/>
              </w:divBdr>
            </w:div>
          </w:divsChild>
        </w:div>
        <w:div w:id="1035038185">
          <w:marLeft w:val="0"/>
          <w:marRight w:val="0"/>
          <w:marTop w:val="0"/>
          <w:marBottom w:val="0"/>
          <w:divBdr>
            <w:top w:val="none" w:sz="0" w:space="0" w:color="auto"/>
            <w:left w:val="none" w:sz="0" w:space="0" w:color="auto"/>
            <w:bottom w:val="none" w:sz="0" w:space="0" w:color="auto"/>
            <w:right w:val="none" w:sz="0" w:space="0" w:color="auto"/>
          </w:divBdr>
          <w:divsChild>
            <w:div w:id="1081677784">
              <w:marLeft w:val="0"/>
              <w:marRight w:val="0"/>
              <w:marTop w:val="0"/>
              <w:marBottom w:val="0"/>
              <w:divBdr>
                <w:top w:val="none" w:sz="0" w:space="0" w:color="auto"/>
                <w:left w:val="none" w:sz="0" w:space="0" w:color="auto"/>
                <w:bottom w:val="none" w:sz="0" w:space="0" w:color="auto"/>
                <w:right w:val="none" w:sz="0" w:space="0" w:color="auto"/>
              </w:divBdr>
            </w:div>
          </w:divsChild>
        </w:div>
        <w:div w:id="654844212">
          <w:marLeft w:val="0"/>
          <w:marRight w:val="0"/>
          <w:marTop w:val="150"/>
          <w:marBottom w:val="0"/>
          <w:divBdr>
            <w:top w:val="none" w:sz="0" w:space="0" w:color="auto"/>
            <w:left w:val="none" w:sz="0" w:space="0" w:color="auto"/>
            <w:bottom w:val="none" w:sz="0" w:space="0" w:color="auto"/>
            <w:right w:val="none" w:sz="0" w:space="0" w:color="auto"/>
          </w:divBdr>
          <w:divsChild>
            <w:div w:id="18782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9">
      <w:bodyDiv w:val="1"/>
      <w:marLeft w:val="0"/>
      <w:marRight w:val="0"/>
      <w:marTop w:val="0"/>
      <w:marBottom w:val="0"/>
      <w:divBdr>
        <w:top w:val="none" w:sz="0" w:space="0" w:color="auto"/>
        <w:left w:val="none" w:sz="0" w:space="0" w:color="auto"/>
        <w:bottom w:val="none" w:sz="0" w:space="0" w:color="auto"/>
        <w:right w:val="none" w:sz="0" w:space="0" w:color="auto"/>
      </w:divBdr>
    </w:div>
    <w:div w:id="1660692715">
      <w:bodyDiv w:val="1"/>
      <w:marLeft w:val="0"/>
      <w:marRight w:val="0"/>
      <w:marTop w:val="0"/>
      <w:marBottom w:val="0"/>
      <w:divBdr>
        <w:top w:val="none" w:sz="0" w:space="0" w:color="auto"/>
        <w:left w:val="none" w:sz="0" w:space="0" w:color="auto"/>
        <w:bottom w:val="none" w:sz="0" w:space="0" w:color="auto"/>
        <w:right w:val="none" w:sz="0" w:space="0" w:color="auto"/>
      </w:divBdr>
    </w:div>
    <w:div w:id="1729180102">
      <w:bodyDiv w:val="1"/>
      <w:marLeft w:val="0"/>
      <w:marRight w:val="0"/>
      <w:marTop w:val="0"/>
      <w:marBottom w:val="0"/>
      <w:divBdr>
        <w:top w:val="none" w:sz="0" w:space="0" w:color="auto"/>
        <w:left w:val="none" w:sz="0" w:space="0" w:color="auto"/>
        <w:bottom w:val="none" w:sz="0" w:space="0" w:color="auto"/>
        <w:right w:val="none" w:sz="0" w:space="0" w:color="auto"/>
      </w:divBdr>
    </w:div>
    <w:div w:id="1825316442">
      <w:bodyDiv w:val="1"/>
      <w:marLeft w:val="0"/>
      <w:marRight w:val="0"/>
      <w:marTop w:val="0"/>
      <w:marBottom w:val="0"/>
      <w:divBdr>
        <w:top w:val="none" w:sz="0" w:space="0" w:color="auto"/>
        <w:left w:val="none" w:sz="0" w:space="0" w:color="auto"/>
        <w:bottom w:val="none" w:sz="0" w:space="0" w:color="auto"/>
        <w:right w:val="none" w:sz="0" w:space="0" w:color="auto"/>
      </w:divBdr>
    </w:div>
    <w:div w:id="1874725248">
      <w:bodyDiv w:val="1"/>
      <w:marLeft w:val="0"/>
      <w:marRight w:val="0"/>
      <w:marTop w:val="0"/>
      <w:marBottom w:val="0"/>
      <w:divBdr>
        <w:top w:val="none" w:sz="0" w:space="0" w:color="auto"/>
        <w:left w:val="none" w:sz="0" w:space="0" w:color="auto"/>
        <w:bottom w:val="none" w:sz="0" w:space="0" w:color="auto"/>
        <w:right w:val="none" w:sz="0" w:space="0" w:color="auto"/>
      </w:divBdr>
    </w:div>
    <w:div w:id="1956711259">
      <w:bodyDiv w:val="1"/>
      <w:marLeft w:val="0"/>
      <w:marRight w:val="0"/>
      <w:marTop w:val="0"/>
      <w:marBottom w:val="0"/>
      <w:divBdr>
        <w:top w:val="none" w:sz="0" w:space="0" w:color="auto"/>
        <w:left w:val="none" w:sz="0" w:space="0" w:color="auto"/>
        <w:bottom w:val="none" w:sz="0" w:space="0" w:color="auto"/>
        <w:right w:val="none" w:sz="0" w:space="0" w:color="auto"/>
      </w:divBdr>
    </w:div>
    <w:div w:id="20442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nderlictestsample.com/wp-content/uploads/2018/02/Spatial-Question-AD.jpg"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21</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Baker</dc:creator>
  <cp:keywords/>
  <dc:description/>
  <cp:lastModifiedBy>Jason Baker</cp:lastModifiedBy>
  <cp:revision>1</cp:revision>
  <dcterms:created xsi:type="dcterms:W3CDTF">2019-10-19T15:18:00Z</dcterms:created>
  <dcterms:modified xsi:type="dcterms:W3CDTF">2019-10-21T22:46:00Z</dcterms:modified>
</cp:coreProperties>
</file>